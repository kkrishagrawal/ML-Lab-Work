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D35DC" w14:textId="27AC549C" w:rsidR="00C51CE3" w:rsidRDefault="00825A9A" w:rsidP="00825A9A">
      <w:pPr>
        <w:tabs>
          <w:tab w:val="left" w:pos="7088"/>
        </w:tabs>
        <w:spacing w:line="276" w:lineRule="auto"/>
        <w:rPr>
          <w:rFonts w:ascii="Times New Roman" w:hAnsi="Times New Roman" w:cs="Times New Roman"/>
          <w:b/>
          <w:bCs/>
        </w:rPr>
      </w:pPr>
      <w:r>
        <w:rPr>
          <w:rFonts w:ascii="Times New Roman" w:hAnsi="Times New Roman" w:cs="Times New Roman"/>
          <w:b/>
          <w:bCs/>
        </w:rPr>
        <w:tab/>
      </w:r>
      <w:r w:rsidR="00C51CE3">
        <w:rPr>
          <w:rFonts w:ascii="Times New Roman" w:hAnsi="Times New Roman" w:cs="Times New Roman"/>
          <w:b/>
          <w:bCs/>
        </w:rPr>
        <w:t xml:space="preserve">Name: </w:t>
      </w:r>
      <w:r w:rsidR="002851A1">
        <w:rPr>
          <w:rFonts w:ascii="Times New Roman" w:hAnsi="Times New Roman" w:cs="Times New Roman"/>
        </w:rPr>
        <w:t>Krish Agrawal</w:t>
      </w:r>
    </w:p>
    <w:p w14:paraId="4FA81861" w14:textId="0D8AFA2D" w:rsidR="00C51CE3" w:rsidRDefault="00825A9A" w:rsidP="00825A9A">
      <w:pPr>
        <w:tabs>
          <w:tab w:val="left" w:pos="7088"/>
        </w:tabs>
        <w:spacing w:line="276" w:lineRule="auto"/>
        <w:rPr>
          <w:rFonts w:ascii="Times New Roman" w:hAnsi="Times New Roman" w:cs="Times New Roman"/>
          <w:b/>
          <w:bCs/>
        </w:rPr>
      </w:pPr>
      <w:r>
        <w:rPr>
          <w:rFonts w:ascii="Times New Roman" w:hAnsi="Times New Roman" w:cs="Times New Roman"/>
          <w:b/>
          <w:bCs/>
        </w:rPr>
        <w:tab/>
      </w:r>
      <w:r w:rsidR="00C51CE3">
        <w:rPr>
          <w:rFonts w:ascii="Times New Roman" w:hAnsi="Times New Roman" w:cs="Times New Roman"/>
          <w:b/>
          <w:bCs/>
        </w:rPr>
        <w:t xml:space="preserve">Roll no: </w:t>
      </w:r>
      <w:r w:rsidR="00C51CE3" w:rsidRPr="00C51CE3">
        <w:rPr>
          <w:rFonts w:ascii="Times New Roman" w:hAnsi="Times New Roman" w:cs="Times New Roman"/>
        </w:rPr>
        <w:t>2810</w:t>
      </w:r>
      <w:r w:rsidR="00456B85">
        <w:rPr>
          <w:rFonts w:ascii="Times New Roman" w:hAnsi="Times New Roman" w:cs="Times New Roman"/>
        </w:rPr>
        <w:t>4</w:t>
      </w:r>
      <w:r w:rsidR="002851A1">
        <w:rPr>
          <w:rFonts w:ascii="Times New Roman" w:hAnsi="Times New Roman" w:cs="Times New Roman"/>
        </w:rPr>
        <w:t>1</w:t>
      </w:r>
    </w:p>
    <w:p w14:paraId="7EBC2ACF" w14:textId="2637297E" w:rsidR="00C51CE3" w:rsidRPr="00C51CE3" w:rsidRDefault="00825A9A" w:rsidP="00825A9A">
      <w:pPr>
        <w:tabs>
          <w:tab w:val="left" w:pos="7088"/>
        </w:tabs>
        <w:spacing w:line="276" w:lineRule="auto"/>
        <w:rPr>
          <w:rFonts w:ascii="Times New Roman" w:hAnsi="Times New Roman" w:cs="Times New Roman"/>
          <w:b/>
          <w:bCs/>
        </w:rPr>
      </w:pPr>
      <w:r>
        <w:rPr>
          <w:rFonts w:ascii="Times New Roman" w:hAnsi="Times New Roman" w:cs="Times New Roman"/>
          <w:b/>
          <w:bCs/>
        </w:rPr>
        <w:tab/>
      </w:r>
      <w:r w:rsidR="00C51CE3">
        <w:rPr>
          <w:rFonts w:ascii="Times New Roman" w:hAnsi="Times New Roman" w:cs="Times New Roman"/>
          <w:b/>
          <w:bCs/>
        </w:rPr>
        <w:t xml:space="preserve">Batch: </w:t>
      </w:r>
      <w:r w:rsidR="00C51CE3" w:rsidRPr="00C51CE3">
        <w:rPr>
          <w:rFonts w:ascii="Times New Roman" w:hAnsi="Times New Roman" w:cs="Times New Roman"/>
        </w:rPr>
        <w:t>A</w:t>
      </w:r>
      <w:r w:rsidR="00456B85">
        <w:rPr>
          <w:rFonts w:ascii="Times New Roman" w:hAnsi="Times New Roman" w:cs="Times New Roman"/>
        </w:rPr>
        <w:t>2</w:t>
      </w:r>
    </w:p>
    <w:p w14:paraId="13C344C8" w14:textId="77777777" w:rsidR="00244C4F" w:rsidRPr="00C51CE3" w:rsidRDefault="00244C4F">
      <w:pPr>
        <w:spacing w:line="276" w:lineRule="auto"/>
        <w:jc w:val="center"/>
        <w:rPr>
          <w:rFonts w:ascii="Times New Roman" w:hAnsi="Times New Roman" w:cs="Times New Roman"/>
        </w:rPr>
      </w:pPr>
      <w:r w:rsidRPr="00C51CE3">
        <w:rPr>
          <w:rFonts w:ascii="Times New Roman" w:hAnsi="Times New Roman" w:cs="Times New Roman"/>
          <w:b/>
          <w:bCs/>
          <w:u w:val="single"/>
        </w:rPr>
        <w:t>Assignment 1</w:t>
      </w:r>
    </w:p>
    <w:p w14:paraId="3B172D93" w14:textId="77777777" w:rsidR="00244C4F" w:rsidRPr="00C51CE3" w:rsidRDefault="00244C4F">
      <w:pPr>
        <w:spacing w:line="276" w:lineRule="auto"/>
        <w:rPr>
          <w:rFonts w:ascii="Times New Roman" w:hAnsi="Times New Roman" w:cs="Times New Roman"/>
          <w:b/>
          <w:bCs/>
          <w:u w:val="single"/>
        </w:rPr>
      </w:pPr>
    </w:p>
    <w:p w14:paraId="033C2185" w14:textId="77777777" w:rsidR="00244C4F" w:rsidRPr="00C51CE3" w:rsidRDefault="008E0C2C" w:rsidP="000878A7">
      <w:pPr>
        <w:spacing w:line="276" w:lineRule="auto"/>
        <w:jc w:val="both"/>
        <w:rPr>
          <w:rFonts w:ascii="Times New Roman" w:hAnsi="Times New Roman" w:cs="Times New Roman"/>
        </w:rPr>
      </w:pPr>
      <w:r>
        <w:rPr>
          <w:rFonts w:ascii="Times New Roman" w:hAnsi="Times New Roman" w:cs="Times New Roman"/>
          <w:b/>
          <w:bCs/>
        </w:rPr>
        <w:t>Statement</w:t>
      </w:r>
      <w:r w:rsidR="00244C4F" w:rsidRPr="00C51CE3">
        <w:rPr>
          <w:rFonts w:ascii="Times New Roman" w:hAnsi="Times New Roman" w:cs="Times New Roman"/>
          <w:b/>
          <w:bCs/>
        </w:rPr>
        <w:t xml:space="preserve">:  </w:t>
      </w:r>
    </w:p>
    <w:p w14:paraId="5A9B8DA3" w14:textId="560E7693" w:rsidR="00456B85" w:rsidRPr="00456B85" w:rsidRDefault="00244C4F" w:rsidP="00456B85">
      <w:pPr>
        <w:spacing w:line="276" w:lineRule="auto"/>
        <w:jc w:val="both"/>
        <w:rPr>
          <w:rFonts w:ascii="Times New Roman" w:hAnsi="Times New Roman" w:cs="Times New Roman"/>
        </w:rPr>
      </w:pPr>
      <w:r w:rsidRPr="00C51CE3">
        <w:rPr>
          <w:rFonts w:ascii="Times New Roman" w:hAnsi="Times New Roman" w:cs="Times New Roman"/>
        </w:rPr>
        <w:t xml:space="preserve">Q. </w:t>
      </w:r>
      <w:r w:rsidR="00456B85" w:rsidRPr="00456B85">
        <w:rPr>
          <w:rFonts w:ascii="Times New Roman" w:hAnsi="Times New Roman" w:cs="Times New Roman"/>
        </w:rPr>
        <w:t>Perform the following operations using R/Python on suitable data sets:</w:t>
      </w:r>
    </w:p>
    <w:p w14:paraId="1C9582E7" w14:textId="2F611A74" w:rsidR="00456B85" w:rsidRPr="00825A9A" w:rsidRDefault="002851A1" w:rsidP="00825A9A">
      <w:pPr>
        <w:pStyle w:val="ListParagraph"/>
        <w:numPr>
          <w:ilvl w:val="0"/>
          <w:numId w:val="20"/>
        </w:numPr>
        <w:spacing w:line="276" w:lineRule="auto"/>
        <w:jc w:val="both"/>
        <w:rPr>
          <w:rFonts w:ascii="Times New Roman" w:hAnsi="Times New Roman" w:cs="Times New Roman"/>
        </w:rPr>
      </w:pPr>
      <w:r w:rsidRPr="00825A9A">
        <w:rPr>
          <w:rFonts w:ascii="Times New Roman" w:hAnsi="Times New Roman" w:cs="Times New Roman"/>
        </w:rPr>
        <w:t>R</w:t>
      </w:r>
      <w:r w:rsidR="00456B85" w:rsidRPr="00825A9A">
        <w:rPr>
          <w:rFonts w:ascii="Times New Roman" w:hAnsi="Times New Roman" w:cs="Times New Roman"/>
        </w:rPr>
        <w:t xml:space="preserve">ead data from different formats (like </w:t>
      </w:r>
      <w:r w:rsidRPr="00825A9A">
        <w:rPr>
          <w:rFonts w:ascii="Times New Roman" w:hAnsi="Times New Roman" w:cs="Times New Roman"/>
        </w:rPr>
        <w:t>CSV</w:t>
      </w:r>
      <w:r w:rsidR="00456B85" w:rsidRPr="00825A9A">
        <w:rPr>
          <w:rFonts w:ascii="Times New Roman" w:hAnsi="Times New Roman" w:cs="Times New Roman"/>
        </w:rPr>
        <w:t xml:space="preserve">, </w:t>
      </w:r>
      <w:r w:rsidRPr="00825A9A">
        <w:rPr>
          <w:rFonts w:ascii="Times New Roman" w:hAnsi="Times New Roman" w:cs="Times New Roman"/>
        </w:rPr>
        <w:t>XLS</w:t>
      </w:r>
      <w:r w:rsidR="00456B85" w:rsidRPr="00825A9A">
        <w:rPr>
          <w:rFonts w:ascii="Times New Roman" w:hAnsi="Times New Roman" w:cs="Times New Roman"/>
        </w:rPr>
        <w:t>)</w:t>
      </w:r>
    </w:p>
    <w:p w14:paraId="2ECBA5D8" w14:textId="3D87DBF5" w:rsidR="00456B85" w:rsidRPr="00825A9A" w:rsidRDefault="00456B85" w:rsidP="00825A9A">
      <w:pPr>
        <w:pStyle w:val="ListParagraph"/>
        <w:numPr>
          <w:ilvl w:val="0"/>
          <w:numId w:val="20"/>
        </w:numPr>
        <w:spacing w:line="276" w:lineRule="auto"/>
        <w:jc w:val="both"/>
        <w:rPr>
          <w:rFonts w:ascii="Times New Roman" w:hAnsi="Times New Roman" w:cs="Times New Roman"/>
        </w:rPr>
      </w:pPr>
      <w:r w:rsidRPr="00825A9A">
        <w:rPr>
          <w:rFonts w:ascii="Times New Roman" w:hAnsi="Times New Roman" w:cs="Times New Roman"/>
        </w:rPr>
        <w:t>Find Shape of Data</w:t>
      </w:r>
    </w:p>
    <w:p w14:paraId="55A625B6" w14:textId="5B6FC65A" w:rsidR="00456B85" w:rsidRPr="00825A9A" w:rsidRDefault="00456B85" w:rsidP="00825A9A">
      <w:pPr>
        <w:pStyle w:val="ListParagraph"/>
        <w:numPr>
          <w:ilvl w:val="0"/>
          <w:numId w:val="20"/>
        </w:numPr>
        <w:spacing w:line="276" w:lineRule="auto"/>
        <w:jc w:val="both"/>
        <w:rPr>
          <w:rFonts w:ascii="Times New Roman" w:hAnsi="Times New Roman" w:cs="Times New Roman"/>
        </w:rPr>
      </w:pPr>
      <w:r w:rsidRPr="00825A9A">
        <w:rPr>
          <w:rFonts w:ascii="Times New Roman" w:hAnsi="Times New Roman" w:cs="Times New Roman"/>
        </w:rPr>
        <w:t>Find Missing Values</w:t>
      </w:r>
    </w:p>
    <w:p w14:paraId="62019394" w14:textId="12D31FDF" w:rsidR="00456B85" w:rsidRPr="00825A9A" w:rsidRDefault="00456B85" w:rsidP="00825A9A">
      <w:pPr>
        <w:pStyle w:val="ListParagraph"/>
        <w:numPr>
          <w:ilvl w:val="0"/>
          <w:numId w:val="20"/>
        </w:numPr>
        <w:spacing w:line="276" w:lineRule="auto"/>
        <w:jc w:val="both"/>
        <w:rPr>
          <w:rFonts w:ascii="Times New Roman" w:hAnsi="Times New Roman" w:cs="Times New Roman"/>
        </w:rPr>
      </w:pPr>
      <w:r w:rsidRPr="00825A9A">
        <w:rPr>
          <w:rFonts w:ascii="Times New Roman" w:hAnsi="Times New Roman" w:cs="Times New Roman"/>
        </w:rPr>
        <w:t>Find data type of each column</w:t>
      </w:r>
    </w:p>
    <w:p w14:paraId="71877426" w14:textId="3DB9E765" w:rsidR="00456B85" w:rsidRPr="00825A9A" w:rsidRDefault="00456B85" w:rsidP="00825A9A">
      <w:pPr>
        <w:pStyle w:val="ListParagraph"/>
        <w:numPr>
          <w:ilvl w:val="0"/>
          <w:numId w:val="20"/>
        </w:numPr>
        <w:spacing w:line="276" w:lineRule="auto"/>
        <w:jc w:val="both"/>
        <w:rPr>
          <w:rFonts w:ascii="Times New Roman" w:hAnsi="Times New Roman" w:cs="Times New Roman"/>
        </w:rPr>
      </w:pPr>
      <w:r w:rsidRPr="00825A9A">
        <w:rPr>
          <w:rFonts w:ascii="Times New Roman" w:hAnsi="Times New Roman" w:cs="Times New Roman"/>
        </w:rPr>
        <w:t>Finding out Zero's</w:t>
      </w:r>
    </w:p>
    <w:p w14:paraId="747FB868" w14:textId="1435E8FF" w:rsidR="00456B85" w:rsidRPr="00825A9A" w:rsidRDefault="00456B85" w:rsidP="00825A9A">
      <w:pPr>
        <w:pStyle w:val="ListParagraph"/>
        <w:numPr>
          <w:ilvl w:val="0"/>
          <w:numId w:val="20"/>
        </w:numPr>
        <w:spacing w:line="276" w:lineRule="auto"/>
        <w:jc w:val="both"/>
        <w:rPr>
          <w:rFonts w:ascii="Times New Roman" w:hAnsi="Times New Roman" w:cs="Times New Roman"/>
        </w:rPr>
      </w:pPr>
      <w:r w:rsidRPr="00825A9A">
        <w:rPr>
          <w:rFonts w:ascii="Times New Roman" w:hAnsi="Times New Roman" w:cs="Times New Roman"/>
        </w:rPr>
        <w:t>Indexing and selecting data, sort data,</w:t>
      </w:r>
    </w:p>
    <w:p w14:paraId="62D26F7B" w14:textId="630C8F7F" w:rsidR="00456B85" w:rsidRPr="00825A9A" w:rsidRDefault="00456B85" w:rsidP="00825A9A">
      <w:pPr>
        <w:pStyle w:val="ListParagraph"/>
        <w:numPr>
          <w:ilvl w:val="0"/>
          <w:numId w:val="20"/>
        </w:numPr>
        <w:spacing w:line="276" w:lineRule="auto"/>
        <w:jc w:val="both"/>
        <w:rPr>
          <w:rFonts w:ascii="Times New Roman" w:hAnsi="Times New Roman" w:cs="Times New Roman"/>
        </w:rPr>
      </w:pPr>
      <w:r w:rsidRPr="00825A9A">
        <w:rPr>
          <w:rFonts w:ascii="Times New Roman" w:hAnsi="Times New Roman" w:cs="Times New Roman"/>
        </w:rPr>
        <w:t>Describe attributes of data, checking data types of each column,</w:t>
      </w:r>
    </w:p>
    <w:p w14:paraId="3E0BABB5" w14:textId="2E1F9E30" w:rsidR="00456B85" w:rsidRPr="00825A9A" w:rsidRDefault="002851A1" w:rsidP="00825A9A">
      <w:pPr>
        <w:pStyle w:val="ListParagraph"/>
        <w:numPr>
          <w:ilvl w:val="0"/>
          <w:numId w:val="20"/>
        </w:numPr>
        <w:spacing w:line="276" w:lineRule="auto"/>
        <w:jc w:val="both"/>
        <w:rPr>
          <w:rFonts w:ascii="Times New Roman" w:hAnsi="Times New Roman" w:cs="Times New Roman"/>
        </w:rPr>
      </w:pPr>
      <w:r w:rsidRPr="00825A9A">
        <w:rPr>
          <w:rFonts w:ascii="Times New Roman" w:hAnsi="Times New Roman" w:cs="Times New Roman"/>
        </w:rPr>
        <w:t>C</w:t>
      </w:r>
      <w:r w:rsidR="00456B85" w:rsidRPr="00825A9A">
        <w:rPr>
          <w:rFonts w:ascii="Times New Roman" w:hAnsi="Times New Roman" w:cs="Times New Roman"/>
        </w:rPr>
        <w:t>ounting unique values of data, format of each column, converting variable</w:t>
      </w:r>
    </w:p>
    <w:p w14:paraId="60C7196A" w14:textId="76E1B96E" w:rsidR="00244C4F" w:rsidRPr="00825A9A" w:rsidRDefault="00825A9A" w:rsidP="00825A9A">
      <w:pPr>
        <w:pStyle w:val="ListParagraph"/>
        <w:numPr>
          <w:ilvl w:val="0"/>
          <w:numId w:val="21"/>
        </w:numPr>
        <w:spacing w:line="276" w:lineRule="auto"/>
        <w:jc w:val="both"/>
        <w:rPr>
          <w:rFonts w:ascii="Times New Roman" w:hAnsi="Times New Roman" w:cs="Times New Roman"/>
        </w:rPr>
      </w:pPr>
      <w:r>
        <w:rPr>
          <w:rFonts w:ascii="Times New Roman" w:hAnsi="Times New Roman" w:cs="Times New Roman"/>
        </w:rPr>
        <w:t>D</w:t>
      </w:r>
      <w:r w:rsidR="00456B85" w:rsidRPr="00825A9A">
        <w:rPr>
          <w:rFonts w:ascii="Times New Roman" w:hAnsi="Times New Roman" w:cs="Times New Roman"/>
        </w:rPr>
        <w:t>ata type (e.g. from long to short, vice versa)</w:t>
      </w:r>
    </w:p>
    <w:p w14:paraId="5126EF78" w14:textId="77777777" w:rsidR="00456B85" w:rsidRPr="00C51CE3" w:rsidRDefault="00456B85" w:rsidP="00456B85">
      <w:pPr>
        <w:spacing w:line="276" w:lineRule="auto"/>
        <w:jc w:val="both"/>
        <w:rPr>
          <w:rFonts w:ascii="Times New Roman" w:hAnsi="Times New Roman" w:cs="Times New Roman"/>
        </w:rPr>
      </w:pPr>
    </w:p>
    <w:p w14:paraId="4ED6E8CC" w14:textId="57867ABE" w:rsidR="00244C4F" w:rsidRPr="002851A1" w:rsidRDefault="008E0C2C" w:rsidP="000878A7">
      <w:pPr>
        <w:spacing w:line="276" w:lineRule="auto"/>
        <w:jc w:val="both"/>
        <w:rPr>
          <w:rFonts w:ascii="Times New Roman" w:hAnsi="Times New Roman" w:cs="Times New Roman"/>
        </w:rPr>
      </w:pPr>
      <w:r>
        <w:rPr>
          <w:rFonts w:ascii="Times New Roman" w:hAnsi="Times New Roman" w:cs="Times New Roman"/>
          <w:b/>
          <w:bCs/>
        </w:rPr>
        <w:t>Objective</w:t>
      </w:r>
      <w:r w:rsidR="00244C4F" w:rsidRPr="00C51CE3">
        <w:rPr>
          <w:rFonts w:ascii="Times New Roman" w:hAnsi="Times New Roman" w:cs="Times New Roman"/>
          <w:b/>
          <w:bCs/>
        </w:rPr>
        <w:t xml:space="preserve">: </w:t>
      </w:r>
    </w:p>
    <w:p w14:paraId="177239B2" w14:textId="452CDF32" w:rsidR="00244C4F" w:rsidRPr="004C2078" w:rsidRDefault="00244C4F" w:rsidP="004C2078">
      <w:pPr>
        <w:pStyle w:val="ListParagraph"/>
        <w:numPr>
          <w:ilvl w:val="0"/>
          <w:numId w:val="6"/>
        </w:numPr>
        <w:spacing w:line="276" w:lineRule="auto"/>
        <w:jc w:val="both"/>
        <w:rPr>
          <w:rFonts w:ascii="Times New Roman" w:hAnsi="Times New Roman" w:cs="Times New Roman"/>
        </w:rPr>
      </w:pPr>
      <w:r w:rsidRPr="004C2078">
        <w:rPr>
          <w:rFonts w:ascii="Times New Roman" w:hAnsi="Times New Roman" w:cs="Times New Roman"/>
          <w:color w:val="0D0D0D"/>
        </w:rPr>
        <w:t>This assignment aims to introduce you to the Pandas library and its basic functions. The library provides functionality for reading different file formats such as CSV and Excel.</w:t>
      </w:r>
    </w:p>
    <w:p w14:paraId="18888808" w14:textId="0EA8A8C0" w:rsidR="00244C4F" w:rsidRPr="004C2078" w:rsidRDefault="00244C4F" w:rsidP="004C2078">
      <w:pPr>
        <w:pStyle w:val="ListParagraph"/>
        <w:numPr>
          <w:ilvl w:val="0"/>
          <w:numId w:val="6"/>
        </w:numPr>
        <w:spacing w:line="276" w:lineRule="auto"/>
        <w:jc w:val="both"/>
        <w:rPr>
          <w:rFonts w:ascii="Times New Roman" w:hAnsi="Times New Roman" w:cs="Times New Roman"/>
        </w:rPr>
      </w:pPr>
      <w:r w:rsidRPr="004C2078">
        <w:rPr>
          <w:rFonts w:ascii="Times New Roman" w:hAnsi="Times New Roman" w:cs="Times New Roman"/>
          <w:color w:val="0D0D0D"/>
        </w:rPr>
        <w:t>Additionally, it familiarizes users with data cleaning and preprocessing techniques.</w:t>
      </w:r>
    </w:p>
    <w:p w14:paraId="48D75BCB" w14:textId="290EE435" w:rsidR="00244C4F" w:rsidRPr="004C2078" w:rsidRDefault="00244C4F" w:rsidP="004C2078">
      <w:pPr>
        <w:pStyle w:val="ListParagraph"/>
        <w:numPr>
          <w:ilvl w:val="0"/>
          <w:numId w:val="6"/>
        </w:numPr>
        <w:spacing w:line="276" w:lineRule="auto"/>
        <w:jc w:val="both"/>
        <w:rPr>
          <w:rFonts w:ascii="Times New Roman" w:hAnsi="Times New Roman" w:cs="Times New Roman"/>
        </w:rPr>
      </w:pPr>
      <w:r w:rsidRPr="004C2078">
        <w:rPr>
          <w:rFonts w:ascii="Times New Roman" w:hAnsi="Times New Roman" w:cs="Times New Roman"/>
          <w:color w:val="0D0D0D"/>
        </w:rPr>
        <w:t xml:space="preserve">Enhance </w:t>
      </w:r>
      <w:r w:rsidR="004C2078">
        <w:rPr>
          <w:rFonts w:ascii="Times New Roman" w:hAnsi="Times New Roman" w:cs="Times New Roman"/>
          <w:color w:val="0D0D0D"/>
        </w:rPr>
        <w:t>y</w:t>
      </w:r>
      <w:r w:rsidRPr="004C2078">
        <w:rPr>
          <w:rFonts w:ascii="Times New Roman" w:hAnsi="Times New Roman" w:cs="Times New Roman"/>
          <w:color w:val="0D0D0D"/>
        </w:rPr>
        <w:t xml:space="preserve">our skills in handling data in various formats, improving </w:t>
      </w:r>
      <w:r w:rsidR="004C2078">
        <w:rPr>
          <w:rFonts w:ascii="Times New Roman" w:hAnsi="Times New Roman" w:cs="Times New Roman"/>
          <w:color w:val="0D0D0D"/>
        </w:rPr>
        <w:t>y</w:t>
      </w:r>
      <w:r w:rsidRPr="004C2078">
        <w:rPr>
          <w:rFonts w:ascii="Times New Roman" w:hAnsi="Times New Roman" w:cs="Times New Roman"/>
          <w:color w:val="0D0D0D"/>
        </w:rPr>
        <w:t>our proficiency in data analysis and manipulation.</w:t>
      </w:r>
    </w:p>
    <w:p w14:paraId="08E96021" w14:textId="77777777" w:rsidR="00244C4F" w:rsidRPr="00C51CE3" w:rsidRDefault="00244C4F" w:rsidP="000878A7">
      <w:pPr>
        <w:spacing w:line="276" w:lineRule="auto"/>
        <w:jc w:val="both"/>
        <w:rPr>
          <w:rFonts w:ascii="Times New Roman" w:hAnsi="Times New Roman" w:cs="Times New Roman"/>
          <w:color w:val="0D0D0D"/>
        </w:rPr>
      </w:pPr>
    </w:p>
    <w:p w14:paraId="78C067CE" w14:textId="7E95C0F5" w:rsidR="00244C4F" w:rsidRPr="00C51CE3" w:rsidRDefault="00244C4F" w:rsidP="000878A7">
      <w:pPr>
        <w:spacing w:line="276" w:lineRule="auto"/>
        <w:jc w:val="both"/>
        <w:rPr>
          <w:rFonts w:ascii="Times New Roman" w:hAnsi="Times New Roman" w:cs="Times New Roman"/>
        </w:rPr>
      </w:pPr>
      <w:r w:rsidRPr="00C51CE3">
        <w:rPr>
          <w:rFonts w:ascii="Times New Roman" w:hAnsi="Times New Roman" w:cs="Times New Roman"/>
          <w:b/>
          <w:bCs/>
          <w:color w:val="0D0D0D"/>
        </w:rPr>
        <w:t>Resou</w:t>
      </w:r>
      <w:r w:rsidR="008E0C2C">
        <w:rPr>
          <w:rFonts w:ascii="Times New Roman" w:hAnsi="Times New Roman" w:cs="Times New Roman"/>
          <w:b/>
          <w:bCs/>
          <w:color w:val="0D0D0D"/>
        </w:rPr>
        <w:t>r</w:t>
      </w:r>
      <w:r w:rsidRPr="00C51CE3">
        <w:rPr>
          <w:rFonts w:ascii="Times New Roman" w:hAnsi="Times New Roman" w:cs="Times New Roman"/>
          <w:b/>
          <w:bCs/>
          <w:color w:val="0D0D0D"/>
        </w:rPr>
        <w:t>ce</w:t>
      </w:r>
      <w:r w:rsidR="008E0C2C">
        <w:rPr>
          <w:rFonts w:ascii="Times New Roman" w:hAnsi="Times New Roman" w:cs="Times New Roman"/>
          <w:b/>
          <w:bCs/>
          <w:color w:val="0D0D0D"/>
        </w:rPr>
        <w:t>s used</w:t>
      </w:r>
      <w:r w:rsidRPr="00C51CE3">
        <w:rPr>
          <w:rFonts w:ascii="Times New Roman" w:hAnsi="Times New Roman" w:cs="Times New Roman"/>
          <w:b/>
          <w:bCs/>
          <w:color w:val="0D0D0D"/>
        </w:rPr>
        <w:t xml:space="preserve">: </w:t>
      </w:r>
    </w:p>
    <w:p w14:paraId="325F25EE" w14:textId="24AA2B62" w:rsidR="00244C4F" w:rsidRPr="004C2078" w:rsidRDefault="00244C4F" w:rsidP="004C2078">
      <w:pPr>
        <w:pStyle w:val="ListParagraph"/>
        <w:numPr>
          <w:ilvl w:val="0"/>
          <w:numId w:val="5"/>
        </w:numPr>
        <w:spacing w:line="276" w:lineRule="auto"/>
        <w:jc w:val="both"/>
        <w:rPr>
          <w:rFonts w:ascii="Times New Roman" w:hAnsi="Times New Roman" w:cs="Times New Roman"/>
        </w:rPr>
      </w:pPr>
      <w:r w:rsidRPr="004C2078">
        <w:rPr>
          <w:rFonts w:ascii="Times New Roman" w:hAnsi="Times New Roman" w:cs="Times New Roman"/>
          <w:color w:val="0D0D0D"/>
        </w:rPr>
        <w:t xml:space="preserve">Software </w:t>
      </w:r>
      <w:r w:rsidR="004C2078" w:rsidRPr="004C2078">
        <w:rPr>
          <w:rFonts w:ascii="Times New Roman" w:hAnsi="Times New Roman" w:cs="Times New Roman"/>
          <w:color w:val="0D0D0D"/>
        </w:rPr>
        <w:t>used:</w:t>
      </w:r>
      <w:r w:rsidRPr="004C2078">
        <w:rPr>
          <w:rFonts w:ascii="Times New Roman" w:hAnsi="Times New Roman" w:cs="Times New Roman"/>
          <w:color w:val="0D0D0D"/>
        </w:rPr>
        <w:t xml:space="preserve"> </w:t>
      </w:r>
      <w:r w:rsidR="00456B85" w:rsidRPr="004C2078">
        <w:rPr>
          <w:rFonts w:ascii="Times New Roman" w:hAnsi="Times New Roman" w:cs="Times New Roman"/>
          <w:color w:val="0D0D0D"/>
        </w:rPr>
        <w:t>Jupyter Notebook</w:t>
      </w:r>
    </w:p>
    <w:p w14:paraId="6C08C1EF" w14:textId="099E966F" w:rsidR="002851A1" w:rsidRDefault="00244C4F" w:rsidP="002851A1">
      <w:pPr>
        <w:numPr>
          <w:ilvl w:val="0"/>
          <w:numId w:val="5"/>
        </w:numPr>
        <w:spacing w:line="276" w:lineRule="auto"/>
        <w:jc w:val="both"/>
        <w:rPr>
          <w:rFonts w:ascii="Times New Roman" w:hAnsi="Times New Roman" w:cs="Times New Roman"/>
          <w:color w:val="0D0D0D"/>
          <w:u w:val="single"/>
        </w:rPr>
      </w:pPr>
      <w:r w:rsidRPr="002851A1">
        <w:rPr>
          <w:rFonts w:ascii="Times New Roman" w:hAnsi="Times New Roman" w:cs="Times New Roman"/>
          <w:color w:val="0D0D0D"/>
        </w:rPr>
        <w:t xml:space="preserve">Library </w:t>
      </w:r>
      <w:r w:rsidR="004C2078" w:rsidRPr="002851A1">
        <w:rPr>
          <w:rFonts w:ascii="Times New Roman" w:hAnsi="Times New Roman" w:cs="Times New Roman"/>
          <w:color w:val="0D0D0D"/>
        </w:rPr>
        <w:t>used:</w:t>
      </w:r>
      <w:r w:rsidRPr="002851A1">
        <w:rPr>
          <w:rFonts w:ascii="Times New Roman" w:hAnsi="Times New Roman" w:cs="Times New Roman"/>
          <w:color w:val="0D0D0D"/>
        </w:rPr>
        <w:t xml:space="preserve"> Pandas</w:t>
      </w:r>
    </w:p>
    <w:p w14:paraId="10109DF1" w14:textId="77777777" w:rsidR="002851A1" w:rsidRPr="002851A1" w:rsidRDefault="002851A1" w:rsidP="002851A1">
      <w:pPr>
        <w:spacing w:line="276" w:lineRule="auto"/>
        <w:jc w:val="both"/>
        <w:rPr>
          <w:rFonts w:ascii="Times New Roman" w:hAnsi="Times New Roman" w:cs="Times New Roman"/>
          <w:color w:val="0D0D0D"/>
          <w:u w:val="single"/>
        </w:rPr>
      </w:pPr>
    </w:p>
    <w:p w14:paraId="60EBB631" w14:textId="75352821" w:rsidR="00244C4F" w:rsidRPr="002851A1" w:rsidRDefault="008E0C2C" w:rsidP="000878A7">
      <w:pPr>
        <w:spacing w:line="276" w:lineRule="auto"/>
        <w:jc w:val="both"/>
        <w:rPr>
          <w:rFonts w:ascii="Times New Roman" w:hAnsi="Times New Roman" w:cs="Times New Roman"/>
        </w:rPr>
      </w:pPr>
      <w:r>
        <w:rPr>
          <w:rFonts w:ascii="Times New Roman" w:hAnsi="Times New Roman" w:cs="Times New Roman"/>
          <w:b/>
          <w:bCs/>
          <w:color w:val="0D0D0D"/>
        </w:rPr>
        <w:t xml:space="preserve">Introduction </w:t>
      </w:r>
      <w:r w:rsidR="002851A1">
        <w:rPr>
          <w:rFonts w:ascii="Times New Roman" w:hAnsi="Times New Roman" w:cs="Times New Roman"/>
          <w:b/>
          <w:bCs/>
          <w:color w:val="0D0D0D"/>
        </w:rPr>
        <w:t>t</w:t>
      </w:r>
      <w:r>
        <w:rPr>
          <w:rFonts w:ascii="Times New Roman" w:hAnsi="Times New Roman" w:cs="Times New Roman"/>
          <w:b/>
          <w:bCs/>
          <w:color w:val="0D0D0D"/>
        </w:rPr>
        <w:t xml:space="preserve">o </w:t>
      </w:r>
      <w:r w:rsidR="002851A1">
        <w:rPr>
          <w:rFonts w:ascii="Times New Roman" w:hAnsi="Times New Roman" w:cs="Times New Roman"/>
          <w:b/>
          <w:bCs/>
          <w:color w:val="0D0D0D"/>
        </w:rPr>
        <w:t>P</w:t>
      </w:r>
      <w:r w:rsidR="008166BC">
        <w:rPr>
          <w:rFonts w:ascii="Times New Roman" w:hAnsi="Times New Roman" w:cs="Times New Roman"/>
          <w:b/>
          <w:bCs/>
          <w:color w:val="0D0D0D"/>
        </w:rPr>
        <w:t>andas</w:t>
      </w:r>
      <w:r w:rsidR="00244C4F" w:rsidRPr="00C51CE3">
        <w:rPr>
          <w:rFonts w:ascii="Times New Roman" w:hAnsi="Times New Roman" w:cs="Times New Roman"/>
          <w:b/>
          <w:bCs/>
          <w:color w:val="0D0D0D"/>
        </w:rPr>
        <w:t>:</w:t>
      </w:r>
    </w:p>
    <w:p w14:paraId="5A398C5A" w14:textId="25F6867F" w:rsidR="00244C4F" w:rsidRPr="004C2078" w:rsidRDefault="00244C4F" w:rsidP="004C2078">
      <w:pPr>
        <w:pStyle w:val="ListParagraph"/>
        <w:numPr>
          <w:ilvl w:val="0"/>
          <w:numId w:val="7"/>
        </w:numPr>
        <w:spacing w:line="276" w:lineRule="auto"/>
        <w:jc w:val="both"/>
        <w:rPr>
          <w:rFonts w:ascii="Times New Roman" w:hAnsi="Times New Roman" w:cs="Times New Roman"/>
        </w:rPr>
      </w:pPr>
      <w:r w:rsidRPr="004C2078">
        <w:rPr>
          <w:rFonts w:ascii="Times New Roman" w:hAnsi="Times New Roman" w:cs="Times New Roman"/>
          <w:bCs/>
          <w:color w:val="0D0D0D"/>
        </w:rPr>
        <w:t xml:space="preserve">Pandas is a </w:t>
      </w:r>
      <w:r w:rsidRPr="004C2078">
        <w:rPr>
          <w:rFonts w:ascii="Times New Roman" w:hAnsi="Times New Roman" w:cs="Times New Roman"/>
          <w:b/>
          <w:bCs/>
          <w:color w:val="0D0D0D"/>
        </w:rPr>
        <w:t xml:space="preserve">powerful </w:t>
      </w:r>
      <w:r w:rsidRPr="004C2078">
        <w:rPr>
          <w:rFonts w:ascii="Times New Roman" w:hAnsi="Times New Roman" w:cs="Times New Roman"/>
          <w:bCs/>
          <w:color w:val="0D0D0D"/>
        </w:rPr>
        <w:t xml:space="preserve">and </w:t>
      </w:r>
      <w:r w:rsidRPr="004C2078">
        <w:rPr>
          <w:rFonts w:ascii="Times New Roman" w:hAnsi="Times New Roman" w:cs="Times New Roman"/>
          <w:b/>
          <w:bCs/>
          <w:color w:val="0D0D0D"/>
        </w:rPr>
        <w:t xml:space="preserve">widely-used </w:t>
      </w:r>
      <w:r w:rsidRPr="004C2078">
        <w:rPr>
          <w:rFonts w:ascii="Times New Roman" w:hAnsi="Times New Roman" w:cs="Times New Roman"/>
          <w:bCs/>
          <w:color w:val="0D0D0D"/>
        </w:rPr>
        <w:t>open-source Python library for data manipulation and analysis.</w:t>
      </w:r>
    </w:p>
    <w:p w14:paraId="6CCA3694" w14:textId="001FCA99" w:rsidR="00244C4F" w:rsidRPr="004C2078" w:rsidRDefault="00244C4F" w:rsidP="004C2078">
      <w:pPr>
        <w:pStyle w:val="ListParagraph"/>
        <w:numPr>
          <w:ilvl w:val="0"/>
          <w:numId w:val="7"/>
        </w:numPr>
        <w:spacing w:line="276" w:lineRule="auto"/>
        <w:jc w:val="both"/>
        <w:rPr>
          <w:rFonts w:ascii="Times New Roman" w:hAnsi="Times New Roman" w:cs="Times New Roman"/>
        </w:rPr>
      </w:pPr>
      <w:r w:rsidRPr="004C2078">
        <w:rPr>
          <w:rFonts w:ascii="Times New Roman" w:hAnsi="Times New Roman" w:cs="Times New Roman"/>
          <w:bCs/>
          <w:color w:val="0D0D0D"/>
        </w:rPr>
        <w:t xml:space="preserve">It provides </w:t>
      </w:r>
      <w:r w:rsidRPr="004C2078">
        <w:rPr>
          <w:rFonts w:ascii="Times New Roman" w:hAnsi="Times New Roman" w:cs="Times New Roman"/>
          <w:b/>
          <w:bCs/>
          <w:color w:val="0D0D0D"/>
        </w:rPr>
        <w:t>easy-to-use</w:t>
      </w:r>
      <w:r w:rsidRPr="004C2078">
        <w:rPr>
          <w:rFonts w:ascii="Times New Roman" w:hAnsi="Times New Roman" w:cs="Times New Roman"/>
          <w:bCs/>
          <w:color w:val="0D0D0D"/>
        </w:rPr>
        <w:t xml:space="preserve"> data structures and functions, making it an essential tool for working with structured data.</w:t>
      </w:r>
    </w:p>
    <w:p w14:paraId="249CBC76" w14:textId="2DAC712C" w:rsidR="00244C4F" w:rsidRPr="00C51CE3" w:rsidRDefault="00244C4F" w:rsidP="004C2078">
      <w:pPr>
        <w:pStyle w:val="BodyText"/>
        <w:numPr>
          <w:ilvl w:val="0"/>
          <w:numId w:val="7"/>
        </w:numPr>
        <w:jc w:val="both"/>
        <w:rPr>
          <w:rFonts w:ascii="Times New Roman" w:hAnsi="Times New Roman" w:cs="Times New Roman"/>
        </w:rPr>
      </w:pPr>
      <w:r w:rsidRPr="00C51CE3">
        <w:rPr>
          <w:rFonts w:ascii="Times New Roman" w:hAnsi="Times New Roman" w:cs="Times New Roman"/>
          <w:bCs/>
          <w:color w:val="0D0D0D"/>
        </w:rPr>
        <w:t xml:space="preserve">At the core of Pandas are two main data structures: </w:t>
      </w:r>
      <w:r w:rsidRPr="00C51CE3">
        <w:rPr>
          <w:rFonts w:ascii="Times New Roman" w:hAnsi="Times New Roman" w:cs="Times New Roman"/>
          <w:b/>
          <w:bCs/>
          <w:color w:val="0D0D0D"/>
        </w:rPr>
        <w:t>Series</w:t>
      </w:r>
      <w:r w:rsidRPr="00C51CE3">
        <w:rPr>
          <w:rFonts w:ascii="Times New Roman" w:hAnsi="Times New Roman" w:cs="Times New Roman"/>
          <w:bCs/>
          <w:color w:val="0D0D0D"/>
        </w:rPr>
        <w:t xml:space="preserve"> and </w:t>
      </w:r>
      <w:r w:rsidRPr="00C51CE3">
        <w:rPr>
          <w:rFonts w:ascii="Times New Roman" w:hAnsi="Times New Roman" w:cs="Times New Roman"/>
          <w:b/>
          <w:bCs/>
          <w:color w:val="0D0D0D"/>
        </w:rPr>
        <w:t>DataFrame.</w:t>
      </w:r>
    </w:p>
    <w:p w14:paraId="2BF6B58A" w14:textId="7FC93E16" w:rsidR="00244C4F" w:rsidRPr="00C51CE3" w:rsidRDefault="00244C4F" w:rsidP="004C2078">
      <w:pPr>
        <w:pStyle w:val="BodyText"/>
        <w:numPr>
          <w:ilvl w:val="0"/>
          <w:numId w:val="7"/>
        </w:numPr>
        <w:jc w:val="both"/>
        <w:rPr>
          <w:rFonts w:ascii="Times New Roman" w:hAnsi="Times New Roman" w:cs="Times New Roman"/>
        </w:rPr>
      </w:pPr>
      <w:r w:rsidRPr="00C51CE3">
        <w:rPr>
          <w:rFonts w:ascii="Times New Roman" w:hAnsi="Times New Roman" w:cs="Times New Roman"/>
          <w:bCs/>
          <w:color w:val="0D0D0D"/>
        </w:rPr>
        <w:t xml:space="preserve">A </w:t>
      </w:r>
      <w:r w:rsidRPr="00C51CE3">
        <w:rPr>
          <w:rFonts w:ascii="Times New Roman" w:hAnsi="Times New Roman" w:cs="Times New Roman"/>
          <w:b/>
          <w:bCs/>
          <w:color w:val="0D0D0D"/>
        </w:rPr>
        <w:t>Series i</w:t>
      </w:r>
      <w:r w:rsidRPr="00C51CE3">
        <w:rPr>
          <w:rFonts w:ascii="Times New Roman" w:hAnsi="Times New Roman" w:cs="Times New Roman"/>
          <w:bCs/>
          <w:color w:val="0D0D0D"/>
        </w:rPr>
        <w:t>s a one-dimensional label</w:t>
      </w:r>
      <w:r w:rsidR="008E0C2C">
        <w:rPr>
          <w:rFonts w:ascii="Times New Roman" w:hAnsi="Times New Roman" w:cs="Times New Roman"/>
          <w:bCs/>
          <w:color w:val="0D0D0D"/>
        </w:rPr>
        <w:t>l</w:t>
      </w:r>
      <w:r w:rsidRPr="00C51CE3">
        <w:rPr>
          <w:rFonts w:ascii="Times New Roman" w:hAnsi="Times New Roman" w:cs="Times New Roman"/>
          <w:bCs/>
          <w:color w:val="0D0D0D"/>
        </w:rPr>
        <w:t>ed ar</w:t>
      </w:r>
      <w:r w:rsidR="008E0C2C">
        <w:rPr>
          <w:rFonts w:ascii="Times New Roman" w:hAnsi="Times New Roman" w:cs="Times New Roman"/>
          <w:bCs/>
          <w:color w:val="0D0D0D"/>
        </w:rPr>
        <w:t>ray capable of holding any data type</w:t>
      </w:r>
      <w:r w:rsidRPr="00C51CE3">
        <w:rPr>
          <w:rFonts w:ascii="Times New Roman" w:hAnsi="Times New Roman" w:cs="Times New Roman"/>
          <w:bCs/>
          <w:color w:val="0D0D0D"/>
        </w:rPr>
        <w:t>.</w:t>
      </w:r>
    </w:p>
    <w:p w14:paraId="329F2B3A" w14:textId="2D4CFBDF" w:rsidR="00244C4F" w:rsidRPr="00C51CE3" w:rsidRDefault="00244C4F" w:rsidP="004C2078">
      <w:pPr>
        <w:pStyle w:val="BodyText"/>
        <w:numPr>
          <w:ilvl w:val="0"/>
          <w:numId w:val="7"/>
        </w:numPr>
        <w:jc w:val="both"/>
        <w:rPr>
          <w:rFonts w:ascii="Times New Roman" w:hAnsi="Times New Roman" w:cs="Times New Roman"/>
        </w:rPr>
      </w:pPr>
      <w:r w:rsidRPr="00C51CE3">
        <w:rPr>
          <w:rFonts w:ascii="Times New Roman" w:hAnsi="Times New Roman" w:cs="Times New Roman"/>
          <w:b/>
          <w:bCs/>
          <w:color w:val="0D0D0D"/>
        </w:rPr>
        <w:t xml:space="preserve">DataFrame </w:t>
      </w:r>
      <w:r w:rsidRPr="00C51CE3">
        <w:rPr>
          <w:rFonts w:ascii="Times New Roman" w:hAnsi="Times New Roman" w:cs="Times New Roman"/>
          <w:bCs/>
          <w:color w:val="0D0D0D"/>
        </w:rPr>
        <w:t>is a two-dimensional label</w:t>
      </w:r>
      <w:r w:rsidR="008E0C2C">
        <w:rPr>
          <w:rFonts w:ascii="Times New Roman" w:hAnsi="Times New Roman" w:cs="Times New Roman"/>
          <w:bCs/>
          <w:color w:val="0D0D0D"/>
        </w:rPr>
        <w:t>l</w:t>
      </w:r>
      <w:r w:rsidRPr="00C51CE3">
        <w:rPr>
          <w:rFonts w:ascii="Times New Roman" w:hAnsi="Times New Roman" w:cs="Times New Roman"/>
          <w:bCs/>
          <w:color w:val="0D0D0D"/>
        </w:rPr>
        <w:t>ed data structure with columns of potentially different types.</w:t>
      </w:r>
    </w:p>
    <w:p w14:paraId="795976C8" w14:textId="5CA4A492" w:rsidR="00244C4F" w:rsidRPr="002851A1" w:rsidRDefault="00244C4F" w:rsidP="004C2078">
      <w:pPr>
        <w:pStyle w:val="BodyText"/>
        <w:numPr>
          <w:ilvl w:val="0"/>
          <w:numId w:val="7"/>
        </w:numPr>
        <w:jc w:val="both"/>
        <w:rPr>
          <w:rFonts w:ascii="Times New Roman" w:hAnsi="Times New Roman" w:cs="Times New Roman"/>
        </w:rPr>
      </w:pPr>
      <w:r w:rsidRPr="00C51CE3">
        <w:rPr>
          <w:rFonts w:ascii="Times New Roman" w:hAnsi="Times New Roman" w:cs="Times New Roman"/>
          <w:bCs/>
          <w:color w:val="0D0D0D"/>
        </w:rPr>
        <w:t>These data structures allow users to perform a wide range of operations on data, including loading data from various file formats (such as CSV, Excel, SQL databases), manipulating data (e.g., sorting, filtering, grouping), and performing statistical and analytical tasks.</w:t>
      </w:r>
    </w:p>
    <w:p w14:paraId="782ECFF6"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b/>
          <w:bCs/>
          <w:color w:val="0D0D0D"/>
          <w:u w:val="single"/>
        </w:rPr>
        <w:t>Some basic fu</w:t>
      </w:r>
      <w:r w:rsidR="008166BC">
        <w:rPr>
          <w:rFonts w:ascii="Times New Roman" w:hAnsi="Times New Roman" w:cs="Times New Roman"/>
          <w:b/>
          <w:bCs/>
          <w:color w:val="0D0D0D"/>
          <w:u w:val="single"/>
        </w:rPr>
        <w:t>nctions that we used in program</w:t>
      </w:r>
      <w:r w:rsidRPr="00C51CE3">
        <w:rPr>
          <w:rFonts w:ascii="Times New Roman" w:hAnsi="Times New Roman" w:cs="Times New Roman"/>
          <w:b/>
          <w:bCs/>
          <w:color w:val="0D0D0D"/>
          <w:u w:val="single"/>
        </w:rPr>
        <w:t>:</w:t>
      </w:r>
    </w:p>
    <w:p w14:paraId="36ED1391" w14:textId="1511F579" w:rsidR="00244C4F" w:rsidRPr="00C51CE3" w:rsidRDefault="00244C4F" w:rsidP="004C2078">
      <w:pPr>
        <w:pStyle w:val="BodyText"/>
        <w:numPr>
          <w:ilvl w:val="0"/>
          <w:numId w:val="8"/>
        </w:numPr>
        <w:jc w:val="both"/>
        <w:rPr>
          <w:rFonts w:ascii="Times New Roman" w:hAnsi="Times New Roman" w:cs="Times New Roman"/>
        </w:rPr>
      </w:pPr>
      <w:r w:rsidRPr="00C51CE3">
        <w:rPr>
          <w:rStyle w:val="SourceText"/>
          <w:rFonts w:ascii="Times New Roman" w:hAnsi="Times New Roman" w:cs="Times New Roman"/>
          <w:b/>
          <w:bCs/>
          <w:u w:val="single"/>
          <w:bdr w:val="single" w:sz="1" w:space="0" w:color="E3E3E3"/>
        </w:rPr>
        <w:t>pd.read_</w:t>
      </w:r>
      <w:r w:rsidR="004C2078">
        <w:rPr>
          <w:rStyle w:val="SourceText"/>
          <w:rFonts w:ascii="Times New Roman" w:hAnsi="Times New Roman" w:cs="Times New Roman"/>
          <w:b/>
          <w:bCs/>
          <w:u w:val="single"/>
          <w:bdr w:val="single" w:sz="1" w:space="0" w:color="E3E3E3"/>
        </w:rPr>
        <w:t>c</w:t>
      </w:r>
      <w:r w:rsidRPr="00C51CE3">
        <w:rPr>
          <w:rStyle w:val="SourceText"/>
          <w:rFonts w:ascii="Times New Roman" w:hAnsi="Times New Roman" w:cs="Times New Roman"/>
          <w:b/>
          <w:bCs/>
          <w:u w:val="single"/>
          <w:bdr w:val="single" w:sz="1" w:space="0" w:color="E3E3E3"/>
        </w:rPr>
        <w:t>sv()</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This function is used to read data from a CSV file into a DataFrame.</w:t>
      </w:r>
    </w:p>
    <w:p w14:paraId="40147D9D" w14:textId="32E2ACCC" w:rsidR="00244C4F" w:rsidRPr="00C51CE3" w:rsidRDefault="00244C4F" w:rsidP="004C2078">
      <w:pPr>
        <w:pStyle w:val="BodyText"/>
        <w:numPr>
          <w:ilvl w:val="0"/>
          <w:numId w:val="8"/>
        </w:numPr>
        <w:jc w:val="both"/>
        <w:rPr>
          <w:rFonts w:ascii="Times New Roman" w:hAnsi="Times New Roman" w:cs="Times New Roman"/>
        </w:rPr>
      </w:pPr>
      <w:r w:rsidRPr="00C51CE3">
        <w:rPr>
          <w:rStyle w:val="SourceText"/>
          <w:rFonts w:ascii="Times New Roman" w:hAnsi="Times New Roman" w:cs="Times New Roman"/>
          <w:b/>
          <w:bCs/>
          <w:u w:val="single"/>
          <w:bdr w:val="single" w:sz="1" w:space="0" w:color="E3E3E3"/>
        </w:rPr>
        <w:lastRenderedPageBreak/>
        <w:t>head()</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b/>
          <w:bCs/>
          <w:u w:val="single"/>
        </w:rPr>
        <w:t xml:space="preserve"> </w:t>
      </w:r>
      <w:r w:rsidRPr="00C51CE3">
        <w:rPr>
          <w:rFonts w:ascii="Times New Roman" w:hAnsi="Times New Roman" w:cs="Times New Roman"/>
        </w:rPr>
        <w:t>It is used to display the first few rows of the DataFrame, providing a quick overview of the data.</w:t>
      </w:r>
    </w:p>
    <w:p w14:paraId="6D23C500" w14:textId="2EA45406" w:rsidR="00244C4F" w:rsidRPr="00C51CE3" w:rsidRDefault="00244C4F" w:rsidP="004C2078">
      <w:pPr>
        <w:pStyle w:val="BodyText"/>
        <w:numPr>
          <w:ilvl w:val="0"/>
          <w:numId w:val="8"/>
        </w:numPr>
        <w:jc w:val="both"/>
        <w:rPr>
          <w:rFonts w:ascii="Times New Roman" w:hAnsi="Times New Roman" w:cs="Times New Roman"/>
        </w:rPr>
      </w:pPr>
      <w:r w:rsidRPr="00C51CE3">
        <w:rPr>
          <w:rStyle w:val="SourceText"/>
          <w:rFonts w:ascii="Times New Roman" w:hAnsi="Times New Roman" w:cs="Times New Roman"/>
          <w:b/>
          <w:bCs/>
          <w:u w:val="single"/>
          <w:bdr w:val="single" w:sz="1" w:space="0" w:color="E3E3E3"/>
        </w:rPr>
        <w:t>sort_values()</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b/>
          <w:bCs/>
          <w:u w:val="single"/>
        </w:rPr>
        <w:t xml:space="preserve"> </w:t>
      </w:r>
      <w:r w:rsidRPr="00C51CE3">
        <w:rPr>
          <w:rFonts w:ascii="Times New Roman" w:hAnsi="Times New Roman" w:cs="Times New Roman"/>
        </w:rPr>
        <w:t>This function sorts the DataFrame by the values of a specified column (in this case, 'Age'), allowing data to be arranged in ascending order.</w:t>
      </w:r>
    </w:p>
    <w:p w14:paraId="10499075" w14:textId="3C3E1B6D" w:rsidR="00244C4F" w:rsidRPr="00C51CE3" w:rsidRDefault="00244C4F" w:rsidP="004C2078">
      <w:pPr>
        <w:pStyle w:val="BodyText"/>
        <w:numPr>
          <w:ilvl w:val="0"/>
          <w:numId w:val="8"/>
        </w:numPr>
        <w:jc w:val="both"/>
        <w:rPr>
          <w:rFonts w:ascii="Times New Roman" w:hAnsi="Times New Roman" w:cs="Times New Roman"/>
        </w:rPr>
      </w:pPr>
      <w:r w:rsidRPr="00C51CE3">
        <w:rPr>
          <w:rStyle w:val="SourceText"/>
          <w:rFonts w:ascii="Times New Roman" w:hAnsi="Times New Roman" w:cs="Times New Roman"/>
          <w:b/>
          <w:bCs/>
          <w:u w:val="single"/>
          <w:bdr w:val="single" w:sz="1" w:space="0" w:color="E3E3E3"/>
        </w:rPr>
        <w:t>describe()</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It generates descriptive statistics for numerical columns in the DataFrame, such as count, mean, standard deviation, minimum, and maximum values.</w:t>
      </w:r>
    </w:p>
    <w:p w14:paraId="71378AEE" w14:textId="5C0CB1B0" w:rsidR="00244C4F" w:rsidRPr="00C51CE3" w:rsidRDefault="00244C4F" w:rsidP="004C2078">
      <w:pPr>
        <w:pStyle w:val="BodyText"/>
        <w:numPr>
          <w:ilvl w:val="0"/>
          <w:numId w:val="8"/>
        </w:numPr>
        <w:jc w:val="both"/>
        <w:rPr>
          <w:rFonts w:ascii="Times New Roman" w:hAnsi="Times New Roman" w:cs="Times New Roman"/>
        </w:rPr>
      </w:pPr>
      <w:r w:rsidRPr="00C51CE3">
        <w:rPr>
          <w:rStyle w:val="SourceText"/>
          <w:rFonts w:ascii="Times New Roman" w:hAnsi="Times New Roman" w:cs="Times New Roman"/>
          <w:b/>
          <w:bCs/>
          <w:u w:val="single"/>
          <w:bdr w:val="single" w:sz="1" w:space="0" w:color="E3E3E3"/>
        </w:rPr>
        <w:t>head()</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It returns the first n rows of a DataFrame, providing a quick way to preview the structure and content of the dataset.</w:t>
      </w:r>
    </w:p>
    <w:p w14:paraId="7AD9AFAA" w14:textId="76427086" w:rsidR="00244C4F" w:rsidRPr="00C51CE3" w:rsidRDefault="00244C4F" w:rsidP="004C2078">
      <w:pPr>
        <w:pStyle w:val="BodyText"/>
        <w:numPr>
          <w:ilvl w:val="0"/>
          <w:numId w:val="8"/>
        </w:numPr>
        <w:jc w:val="both"/>
        <w:rPr>
          <w:rFonts w:ascii="Times New Roman" w:hAnsi="Times New Roman" w:cs="Times New Roman"/>
        </w:rPr>
      </w:pPr>
      <w:r w:rsidRPr="00C51CE3">
        <w:rPr>
          <w:rStyle w:val="SourceText"/>
          <w:rFonts w:ascii="Times New Roman" w:hAnsi="Times New Roman" w:cs="Times New Roman"/>
          <w:b/>
          <w:bCs/>
          <w:u w:val="single"/>
          <w:bdr w:val="single" w:sz="1" w:space="0" w:color="E3E3E3"/>
        </w:rPr>
        <w:t>describe()</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This function generates descriptive statistics for numerical columns in the DataFrame, such as count, mean, standard deviation, minimum, and maximum values.</w:t>
      </w:r>
    </w:p>
    <w:p w14:paraId="0C34F97B" w14:textId="27C9746E" w:rsidR="00244C4F" w:rsidRPr="004C2078" w:rsidRDefault="00825A9A" w:rsidP="004C2078">
      <w:pPr>
        <w:pStyle w:val="BodyText"/>
        <w:numPr>
          <w:ilvl w:val="0"/>
          <w:numId w:val="8"/>
        </w:numPr>
        <w:jc w:val="both"/>
        <w:rPr>
          <w:rFonts w:ascii="Times New Roman" w:hAnsi="Times New Roman" w:cs="Times New Roman"/>
        </w:rPr>
      </w:pPr>
      <w:proofErr w:type="spellStart"/>
      <w:proofErr w:type="gramStart"/>
      <w:r>
        <w:rPr>
          <w:rStyle w:val="SourceText"/>
          <w:rFonts w:ascii="Times New Roman" w:hAnsi="Times New Roman" w:cs="Times New Roman"/>
          <w:b/>
          <w:bCs/>
          <w:u w:val="single"/>
          <w:bdr w:val="single" w:sz="1" w:space="0" w:color="E3E3E3"/>
        </w:rPr>
        <w:t>nu</w:t>
      </w:r>
      <w:r w:rsidR="00244C4F" w:rsidRPr="00456B85">
        <w:rPr>
          <w:rStyle w:val="SourceText"/>
          <w:rFonts w:ascii="Times New Roman" w:hAnsi="Times New Roman" w:cs="Times New Roman"/>
          <w:b/>
          <w:bCs/>
          <w:u w:val="single"/>
          <w:bdr w:val="single" w:sz="1" w:space="0" w:color="E3E3E3"/>
        </w:rPr>
        <w:t>nique</w:t>
      </w:r>
      <w:proofErr w:type="spellEnd"/>
      <w:r w:rsidR="00244C4F" w:rsidRPr="00C51CE3">
        <w:rPr>
          <w:rStyle w:val="SourceText"/>
          <w:rFonts w:ascii="Times New Roman" w:hAnsi="Times New Roman" w:cs="Times New Roman"/>
          <w:b/>
          <w:bCs/>
          <w:u w:val="single"/>
          <w:bdr w:val="single" w:sz="1" w:space="0" w:color="E3E3E3"/>
        </w:rPr>
        <w:t>(</w:t>
      </w:r>
      <w:proofErr w:type="gramEnd"/>
      <w:r w:rsidR="00244C4F" w:rsidRPr="00C51CE3">
        <w:rPr>
          <w:rStyle w:val="SourceText"/>
          <w:rFonts w:ascii="Times New Roman" w:hAnsi="Times New Roman" w:cs="Times New Roman"/>
          <w:b/>
          <w:bCs/>
          <w:u w:val="single"/>
          <w:bdr w:val="single" w:sz="1" w:space="0" w:color="E3E3E3"/>
        </w:rPr>
        <w:t>)</w:t>
      </w:r>
      <w:r w:rsidR="00244C4F" w:rsidRPr="00C51CE3">
        <w:rPr>
          <w:rStyle w:val="Strong"/>
          <w:rFonts w:ascii="Times New Roman" w:hAnsi="Times New Roman" w:cs="Times New Roman"/>
          <w:u w:val="single"/>
          <w:bdr w:val="single" w:sz="1" w:space="0" w:color="E3E3E3"/>
        </w:rPr>
        <w:t>:</w:t>
      </w:r>
      <w:r w:rsidR="00244C4F" w:rsidRPr="00C51CE3">
        <w:rPr>
          <w:rFonts w:ascii="Times New Roman" w:hAnsi="Times New Roman" w:cs="Times New Roman"/>
        </w:rPr>
        <w:t xml:space="preserve"> This function returns an array of unique values in a column of the DataFrame, useful for identifying distinct categories or groups in categorical data.</w:t>
      </w:r>
    </w:p>
    <w:p w14:paraId="618C71CC" w14:textId="0683162C" w:rsidR="00244C4F" w:rsidRPr="004C2078" w:rsidRDefault="00456B85" w:rsidP="000878A7">
      <w:pPr>
        <w:pStyle w:val="BodyText"/>
        <w:numPr>
          <w:ilvl w:val="0"/>
          <w:numId w:val="8"/>
        </w:numPr>
        <w:jc w:val="both"/>
        <w:rPr>
          <w:rFonts w:ascii="Times New Roman" w:hAnsi="Times New Roman" w:cs="Times New Roman"/>
        </w:rPr>
      </w:pPr>
      <w:r w:rsidRPr="004C2078">
        <w:rPr>
          <w:rFonts w:ascii="Times New Roman" w:hAnsi="Times New Roman" w:cs="Times New Roman"/>
          <w:b/>
          <w:bCs/>
        </w:rPr>
        <w:t>i</w:t>
      </w:r>
      <w:r w:rsidRPr="00456B85">
        <w:rPr>
          <w:rFonts w:ascii="Times New Roman" w:hAnsi="Times New Roman" w:cs="Times New Roman"/>
          <w:b/>
          <w:bCs/>
        </w:rPr>
        <w:t>nfo()</w:t>
      </w:r>
      <w:r>
        <w:rPr>
          <w:rFonts w:ascii="Times New Roman" w:hAnsi="Times New Roman" w:cs="Times New Roman"/>
          <w:b/>
          <w:bCs/>
        </w:rPr>
        <w:t xml:space="preserve"> : </w:t>
      </w:r>
      <w:r>
        <w:rPr>
          <w:rFonts w:ascii="Times New Roman" w:hAnsi="Times New Roman" w:cs="Times New Roman"/>
        </w:rPr>
        <w:t xml:space="preserve">This function </w:t>
      </w:r>
      <w:r w:rsidRPr="00456B85">
        <w:rPr>
          <w:rFonts w:ascii="Times New Roman" w:hAnsi="Times New Roman" w:cs="Times New Roman"/>
        </w:rPr>
        <w:t>prints information about the DataFrame. The information contains the number of columns, column labels, column data types, memory usage, range index, and the number of cells in each column (non-null values).</w:t>
      </w:r>
    </w:p>
    <w:p w14:paraId="63F68070" w14:textId="77777777" w:rsidR="00244C4F" w:rsidRPr="00C51CE3" w:rsidRDefault="008166BC" w:rsidP="000878A7">
      <w:pPr>
        <w:pStyle w:val="BodyText"/>
        <w:jc w:val="both"/>
        <w:rPr>
          <w:rFonts w:ascii="Times New Roman" w:hAnsi="Times New Roman" w:cs="Times New Roman"/>
        </w:rPr>
      </w:pPr>
      <w:r>
        <w:rPr>
          <w:rFonts w:ascii="Times New Roman" w:hAnsi="Times New Roman" w:cs="Times New Roman"/>
          <w:b/>
          <w:bCs/>
        </w:rPr>
        <w:t>Methodology</w:t>
      </w:r>
      <w:r w:rsidR="00244C4F" w:rsidRPr="00C51CE3">
        <w:rPr>
          <w:rFonts w:ascii="Times New Roman" w:hAnsi="Times New Roman" w:cs="Times New Roman"/>
          <w:b/>
          <w:bCs/>
        </w:rPr>
        <w:t xml:space="preserve">: </w:t>
      </w:r>
    </w:p>
    <w:p w14:paraId="02AA4705" w14:textId="17BC2AE8" w:rsidR="00244C4F" w:rsidRPr="00825A9A" w:rsidRDefault="00244C4F" w:rsidP="004C2078">
      <w:pPr>
        <w:pStyle w:val="Heading3"/>
        <w:numPr>
          <w:ilvl w:val="0"/>
          <w:numId w:val="10"/>
        </w:numPr>
        <w:spacing w:line="276" w:lineRule="auto"/>
        <w:jc w:val="both"/>
        <w:rPr>
          <w:rFonts w:ascii="Times New Roman" w:hAnsi="Times New Roman" w:cs="Times New Roman"/>
          <w:sz w:val="24"/>
          <w:szCs w:val="24"/>
        </w:rPr>
      </w:pPr>
      <w:r w:rsidRPr="00825A9A">
        <w:rPr>
          <w:rFonts w:ascii="Times New Roman" w:hAnsi="Times New Roman" w:cs="Times New Roman"/>
          <w:sz w:val="24"/>
          <w:szCs w:val="24"/>
        </w:rPr>
        <w:t>Data Collection and Exploration:</w:t>
      </w:r>
    </w:p>
    <w:p w14:paraId="597347BB" w14:textId="77777777" w:rsidR="00244C4F" w:rsidRPr="00C51CE3" w:rsidRDefault="00244C4F" w:rsidP="004C2078">
      <w:pPr>
        <w:pStyle w:val="BodyText"/>
        <w:numPr>
          <w:ilvl w:val="0"/>
          <w:numId w:val="11"/>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825A9A">
        <w:rPr>
          <w:rStyle w:val="Strong"/>
          <w:rFonts w:ascii="Times New Roman" w:hAnsi="Times New Roman" w:cs="Times New Roman"/>
          <w:bdr w:val="none" w:sz="1" w:space="0" w:color="E3E3E3"/>
        </w:rPr>
        <w:t>C</w:t>
      </w:r>
      <w:r w:rsidRPr="00C51CE3">
        <w:rPr>
          <w:rStyle w:val="Strong"/>
          <w:rFonts w:ascii="Times New Roman" w:hAnsi="Times New Roman" w:cs="Times New Roman"/>
          <w:bdr w:val="none" w:sz="1" w:space="0" w:color="E3E3E3"/>
        </w:rPr>
        <w:t>ollect Data</w:t>
      </w:r>
      <w:r w:rsidRPr="00C51CE3">
        <w:rPr>
          <w:rFonts w:ascii="Times New Roman" w:hAnsi="Times New Roman" w:cs="Times New Roman"/>
        </w:rPr>
        <w:t>: Obtain the heart attack prediction dataset, ensuring it contains relevant features such as age, gender, blood pressure, cholesterol levels, etc.</w:t>
      </w:r>
    </w:p>
    <w:p w14:paraId="3693C4A0" w14:textId="77777777" w:rsidR="00244C4F" w:rsidRPr="00C51CE3" w:rsidRDefault="00244C4F" w:rsidP="004C2078">
      <w:pPr>
        <w:pStyle w:val="BodyText"/>
        <w:numPr>
          <w:ilvl w:val="0"/>
          <w:numId w:val="11"/>
        </w:numPr>
        <w:pBdr>
          <w:top w:val="none" w:sz="1" w:space="1" w:color="E3E3E3"/>
          <w:left w:val="none" w:sz="1" w:space="1" w:color="E3E3E3"/>
          <w:bottom w:val="none" w:sz="1" w:space="1" w:color="E3E3E3"/>
          <w:right w:val="none" w:sz="1" w:space="1" w:color="E3E3E3"/>
        </w:pBdr>
        <w:tabs>
          <w:tab w:val="left" w:pos="0"/>
        </w:tabs>
        <w:jc w:val="both"/>
        <w:rPr>
          <w:rFonts w:ascii="Times New Roman" w:hAnsi="Times New Roman" w:cs="Times New Roman"/>
        </w:rPr>
      </w:pPr>
      <w:r w:rsidRPr="00C51CE3">
        <w:rPr>
          <w:rStyle w:val="Strong"/>
          <w:rFonts w:ascii="Times New Roman" w:hAnsi="Times New Roman" w:cs="Times New Roman"/>
          <w:bdr w:val="none" w:sz="1" w:space="0" w:color="E3E3E3"/>
        </w:rPr>
        <w:t>Explore Data</w:t>
      </w:r>
      <w:r w:rsidRPr="00C51CE3">
        <w:rPr>
          <w:rFonts w:ascii="Times New Roman" w:hAnsi="Times New Roman" w:cs="Times New Roman"/>
        </w:rPr>
        <w:t>: Load the dataset into a pandas DataFrame and explore its structure, including the number of samples, features, data types, and any missing or erroneous values.</w:t>
      </w:r>
    </w:p>
    <w:p w14:paraId="5DEB09FC" w14:textId="2A5BFA8E" w:rsidR="00244C4F" w:rsidRPr="00825A9A" w:rsidRDefault="00244C4F" w:rsidP="004C2078">
      <w:pPr>
        <w:pStyle w:val="Heading3"/>
        <w:numPr>
          <w:ilvl w:val="0"/>
          <w:numId w:val="13"/>
        </w:numPr>
        <w:pBdr>
          <w:top w:val="none" w:sz="1" w:space="1" w:color="E3E3E3"/>
          <w:left w:val="none" w:sz="1" w:space="1" w:color="E3E3E3"/>
          <w:bottom w:val="none" w:sz="1" w:space="1" w:color="E3E3E3"/>
          <w:right w:val="none" w:sz="1" w:space="1" w:color="E3E3E3"/>
        </w:pBdr>
        <w:spacing w:line="276" w:lineRule="auto"/>
        <w:jc w:val="both"/>
        <w:rPr>
          <w:rFonts w:ascii="Times New Roman" w:hAnsi="Times New Roman" w:cs="Times New Roman"/>
          <w:sz w:val="24"/>
          <w:szCs w:val="24"/>
        </w:rPr>
      </w:pPr>
      <w:r w:rsidRPr="00825A9A">
        <w:rPr>
          <w:rFonts w:ascii="Times New Roman" w:hAnsi="Times New Roman" w:cs="Times New Roman"/>
          <w:sz w:val="24"/>
          <w:szCs w:val="24"/>
        </w:rPr>
        <w:t xml:space="preserve">Data </w:t>
      </w:r>
      <w:r w:rsidR="008E0C2C" w:rsidRPr="00825A9A">
        <w:rPr>
          <w:rFonts w:ascii="Times New Roman" w:hAnsi="Times New Roman" w:cs="Times New Roman"/>
          <w:sz w:val="24"/>
          <w:szCs w:val="24"/>
        </w:rPr>
        <w:t>preprocessing</w:t>
      </w:r>
      <w:r w:rsidRPr="00825A9A">
        <w:rPr>
          <w:rFonts w:ascii="Times New Roman" w:hAnsi="Times New Roman" w:cs="Times New Roman"/>
          <w:sz w:val="24"/>
          <w:szCs w:val="24"/>
        </w:rPr>
        <w:t>:</w:t>
      </w:r>
    </w:p>
    <w:p w14:paraId="1CEAFCEA" w14:textId="77777777" w:rsidR="00244C4F" w:rsidRPr="00C51CE3" w:rsidRDefault="00244C4F" w:rsidP="004C2078">
      <w:pPr>
        <w:pStyle w:val="BodyText"/>
        <w:numPr>
          <w:ilvl w:val="0"/>
          <w:numId w:val="12"/>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C51CE3">
        <w:rPr>
          <w:rStyle w:val="Strong"/>
          <w:rFonts w:ascii="Times New Roman" w:hAnsi="Times New Roman" w:cs="Times New Roman"/>
          <w:bdr w:val="none" w:sz="1" w:space="0" w:color="E3E3E3"/>
        </w:rPr>
        <w:t>Handle Missing Values</w:t>
      </w:r>
      <w:r w:rsidRPr="00C51CE3">
        <w:rPr>
          <w:rFonts w:ascii="Times New Roman" w:hAnsi="Times New Roman" w:cs="Times New Roman"/>
        </w:rPr>
        <w:t>: Identify and handle missing values appropriately, considering strategies like imputation with mean, median, or mode, or removal of rows or columns with significant missing data.</w:t>
      </w:r>
    </w:p>
    <w:p w14:paraId="7DF553DA" w14:textId="77777777" w:rsidR="00244C4F" w:rsidRPr="00C51CE3" w:rsidRDefault="00244C4F" w:rsidP="004C2078">
      <w:pPr>
        <w:pStyle w:val="BodyText"/>
        <w:numPr>
          <w:ilvl w:val="0"/>
          <w:numId w:val="12"/>
        </w:numPr>
        <w:pBdr>
          <w:top w:val="none" w:sz="1" w:space="1" w:color="E3E3E3"/>
          <w:left w:val="none" w:sz="1" w:space="1" w:color="E3E3E3"/>
          <w:bottom w:val="none" w:sz="1" w:space="1" w:color="E3E3E3"/>
          <w:right w:val="none" w:sz="1" w:space="1" w:color="E3E3E3"/>
        </w:pBdr>
        <w:tabs>
          <w:tab w:val="left" w:pos="0"/>
        </w:tabs>
        <w:jc w:val="both"/>
        <w:rPr>
          <w:rFonts w:ascii="Times New Roman" w:hAnsi="Times New Roman" w:cs="Times New Roman"/>
        </w:rPr>
      </w:pPr>
      <w:r w:rsidRPr="00C51CE3">
        <w:rPr>
          <w:rStyle w:val="Strong"/>
          <w:rFonts w:ascii="Times New Roman" w:hAnsi="Times New Roman" w:cs="Times New Roman"/>
          <w:bdr w:val="none" w:sz="1" w:space="0" w:color="E3E3E3"/>
        </w:rPr>
        <w:t>Data Cleaning</w:t>
      </w:r>
      <w:r w:rsidRPr="00C51CE3">
        <w:rPr>
          <w:rFonts w:ascii="Times New Roman" w:hAnsi="Times New Roman" w:cs="Times New Roman"/>
        </w:rPr>
        <w:t>: Perform data cleaning tasks such as removing duplicates, correcting erroneous entries, and ensuring consistency in data formatting.</w:t>
      </w:r>
    </w:p>
    <w:p w14:paraId="479ED0E6" w14:textId="389D32D0" w:rsidR="00244C4F" w:rsidRPr="00825A9A" w:rsidRDefault="00244C4F" w:rsidP="004C2078">
      <w:pPr>
        <w:pStyle w:val="Heading3"/>
        <w:numPr>
          <w:ilvl w:val="0"/>
          <w:numId w:val="13"/>
        </w:numPr>
        <w:pBdr>
          <w:top w:val="none" w:sz="1" w:space="1" w:color="E3E3E3"/>
          <w:left w:val="none" w:sz="1" w:space="1" w:color="E3E3E3"/>
          <w:bottom w:val="none" w:sz="1" w:space="1" w:color="E3E3E3"/>
          <w:right w:val="none" w:sz="1" w:space="1" w:color="E3E3E3"/>
        </w:pBdr>
        <w:spacing w:line="276" w:lineRule="auto"/>
        <w:jc w:val="both"/>
        <w:rPr>
          <w:rFonts w:ascii="Times New Roman" w:hAnsi="Times New Roman" w:cs="Times New Roman"/>
          <w:sz w:val="24"/>
          <w:szCs w:val="24"/>
        </w:rPr>
      </w:pPr>
      <w:r w:rsidRPr="00825A9A">
        <w:rPr>
          <w:rFonts w:ascii="Times New Roman" w:hAnsi="Times New Roman" w:cs="Times New Roman"/>
          <w:sz w:val="24"/>
          <w:szCs w:val="24"/>
        </w:rPr>
        <w:t>Feature Engineering:</w:t>
      </w:r>
    </w:p>
    <w:p w14:paraId="32C0E764" w14:textId="77777777" w:rsidR="00244C4F" w:rsidRPr="00C51CE3" w:rsidRDefault="00244C4F" w:rsidP="004C2078">
      <w:pPr>
        <w:pStyle w:val="BodyText"/>
        <w:numPr>
          <w:ilvl w:val="0"/>
          <w:numId w:val="15"/>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C51CE3">
        <w:rPr>
          <w:rStyle w:val="Strong"/>
          <w:rFonts w:ascii="Times New Roman" w:hAnsi="Times New Roman" w:cs="Times New Roman"/>
          <w:bdr w:val="none" w:sz="1" w:space="0" w:color="E3E3E3"/>
        </w:rPr>
        <w:t>Feature Selection</w:t>
      </w:r>
      <w:r w:rsidRPr="00C51CE3">
        <w:rPr>
          <w:rFonts w:ascii="Times New Roman" w:hAnsi="Times New Roman" w:cs="Times New Roman"/>
        </w:rPr>
        <w:t>: Select relevant features for heart attack prediction, considering domain knowledge and feature importance techniques like correlation analysis or feature importance scores.</w:t>
      </w:r>
    </w:p>
    <w:p w14:paraId="58E58AE8" w14:textId="0A3B1A86" w:rsidR="00825A9A" w:rsidRPr="00825A9A" w:rsidRDefault="00244C4F" w:rsidP="00825A9A">
      <w:pPr>
        <w:pStyle w:val="BodyText"/>
        <w:numPr>
          <w:ilvl w:val="0"/>
          <w:numId w:val="15"/>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C51CE3">
        <w:rPr>
          <w:rStyle w:val="Strong"/>
          <w:rFonts w:ascii="Times New Roman" w:hAnsi="Times New Roman" w:cs="Times New Roman"/>
          <w:bdr w:val="none" w:sz="1" w:space="0" w:color="E3E3E3"/>
        </w:rPr>
        <w:t>Feature Encoding</w:t>
      </w:r>
      <w:r w:rsidRPr="00C51CE3">
        <w:rPr>
          <w:rFonts w:ascii="Times New Roman" w:hAnsi="Times New Roman" w:cs="Times New Roman"/>
        </w:rPr>
        <w:t>: Encode categorical variables into numerical format using techniques like one-hot encoding or label encoding to make them suitable for machine learning algorithms.</w:t>
      </w:r>
    </w:p>
    <w:p w14:paraId="270D25AA" w14:textId="77777777" w:rsidR="00825A9A" w:rsidRDefault="00825A9A">
      <w:pPr>
        <w:suppressAutoHyphens w:val="0"/>
        <w:rPr>
          <w:rFonts w:ascii="Times New Roman" w:hAnsi="Times New Roman" w:cs="Times New Roman"/>
          <w:b/>
          <w:bCs/>
        </w:rPr>
      </w:pPr>
      <w:r>
        <w:rPr>
          <w:rFonts w:ascii="Times New Roman" w:hAnsi="Times New Roman" w:cs="Times New Roman"/>
          <w:b/>
          <w:bCs/>
        </w:rPr>
        <w:br w:type="page"/>
      </w:r>
    </w:p>
    <w:p w14:paraId="0E209ACC" w14:textId="3BD2F4FB" w:rsidR="00244C4F" w:rsidRPr="00C51CE3" w:rsidRDefault="008E0C2C" w:rsidP="000878A7">
      <w:pPr>
        <w:pStyle w:val="BodyText"/>
        <w:jc w:val="both"/>
        <w:rPr>
          <w:rFonts w:ascii="Times New Roman" w:hAnsi="Times New Roman" w:cs="Times New Roman"/>
        </w:rPr>
      </w:pPr>
      <w:r>
        <w:rPr>
          <w:rFonts w:ascii="Times New Roman" w:hAnsi="Times New Roman" w:cs="Times New Roman"/>
          <w:b/>
          <w:bCs/>
        </w:rPr>
        <w:lastRenderedPageBreak/>
        <w:t>Advantages</w:t>
      </w:r>
      <w:r w:rsidR="00244C4F" w:rsidRPr="00C51CE3">
        <w:rPr>
          <w:rFonts w:ascii="Times New Roman" w:hAnsi="Times New Roman" w:cs="Times New Roman"/>
          <w:b/>
          <w:bCs/>
        </w:rPr>
        <w:t xml:space="preserve">: </w:t>
      </w:r>
    </w:p>
    <w:p w14:paraId="13DF42AD" w14:textId="58B39501" w:rsidR="00244C4F" w:rsidRPr="00C51CE3" w:rsidRDefault="00244C4F" w:rsidP="00825A9A">
      <w:pPr>
        <w:pStyle w:val="BodyText"/>
        <w:numPr>
          <w:ilvl w:val="0"/>
          <w:numId w:val="16"/>
        </w:numPr>
        <w:jc w:val="both"/>
        <w:rPr>
          <w:rFonts w:ascii="Times New Roman" w:hAnsi="Times New Roman" w:cs="Times New Roman"/>
        </w:rPr>
      </w:pPr>
      <w:r w:rsidRPr="00C51CE3">
        <w:rPr>
          <w:rFonts w:ascii="Times New Roman" w:hAnsi="Times New Roman" w:cs="Times New Roman"/>
        </w:rPr>
        <w:t>It is</w:t>
      </w:r>
      <w:r w:rsidR="004C2078">
        <w:rPr>
          <w:rFonts w:ascii="Times New Roman" w:hAnsi="Times New Roman" w:cs="Times New Roman"/>
        </w:rPr>
        <w:t xml:space="preserve"> a</w:t>
      </w:r>
      <w:r w:rsidRPr="00C51CE3">
        <w:rPr>
          <w:rFonts w:ascii="Times New Roman" w:hAnsi="Times New Roman" w:cs="Times New Roman"/>
        </w:rPr>
        <w:t xml:space="preserve"> </w:t>
      </w:r>
      <w:r w:rsidRPr="00C51CE3">
        <w:rPr>
          <w:rFonts w:ascii="Times New Roman" w:hAnsi="Times New Roman" w:cs="Times New Roman"/>
          <w:u w:val="single"/>
        </w:rPr>
        <w:t xml:space="preserve">very easy to </w:t>
      </w:r>
      <w:r w:rsidRPr="004C2078">
        <w:rPr>
          <w:rFonts w:ascii="Times New Roman" w:hAnsi="Times New Roman" w:cs="Times New Roman"/>
        </w:rPr>
        <w:t>use</w:t>
      </w:r>
      <w:r w:rsidR="004C2078">
        <w:rPr>
          <w:rFonts w:ascii="Times New Roman" w:hAnsi="Times New Roman" w:cs="Times New Roman"/>
        </w:rPr>
        <w:t xml:space="preserve"> </w:t>
      </w:r>
      <w:r w:rsidRPr="004C2078">
        <w:rPr>
          <w:rFonts w:ascii="Times New Roman" w:hAnsi="Times New Roman" w:cs="Times New Roman"/>
        </w:rPr>
        <w:t>library</w:t>
      </w:r>
      <w:r w:rsidRPr="00C51CE3">
        <w:rPr>
          <w:rFonts w:ascii="Times New Roman" w:hAnsi="Times New Roman" w:cs="Times New Roman"/>
        </w:rPr>
        <w:t xml:space="preserve"> </w:t>
      </w:r>
      <w:r w:rsidR="004C2078">
        <w:rPr>
          <w:rFonts w:ascii="Times New Roman" w:hAnsi="Times New Roman" w:cs="Times New Roman"/>
        </w:rPr>
        <w:t xml:space="preserve">and </w:t>
      </w:r>
      <w:r w:rsidRPr="00C51CE3">
        <w:rPr>
          <w:rFonts w:ascii="Times New Roman" w:hAnsi="Times New Roman" w:cs="Times New Roman"/>
        </w:rPr>
        <w:t>famous library.</w:t>
      </w:r>
    </w:p>
    <w:p w14:paraId="770DB405" w14:textId="11EF9070" w:rsidR="00244C4F" w:rsidRPr="00C51CE3" w:rsidRDefault="00244C4F" w:rsidP="00825A9A">
      <w:pPr>
        <w:pStyle w:val="BodyText"/>
        <w:numPr>
          <w:ilvl w:val="0"/>
          <w:numId w:val="16"/>
        </w:numPr>
        <w:jc w:val="both"/>
        <w:rPr>
          <w:rFonts w:ascii="Times New Roman" w:hAnsi="Times New Roman" w:cs="Times New Roman"/>
        </w:rPr>
      </w:pPr>
      <w:r w:rsidRPr="00C51CE3">
        <w:rPr>
          <w:rFonts w:ascii="Times New Roman" w:hAnsi="Times New Roman" w:cs="Times New Roman"/>
        </w:rPr>
        <w:t xml:space="preserve">It provided </w:t>
      </w:r>
      <w:r w:rsidRPr="00C51CE3">
        <w:rPr>
          <w:rFonts w:ascii="Times New Roman" w:hAnsi="Times New Roman" w:cs="Times New Roman"/>
          <w:u w:val="single"/>
        </w:rPr>
        <w:t xml:space="preserve">powerful data </w:t>
      </w:r>
      <w:r w:rsidR="004C2078" w:rsidRPr="00C51CE3">
        <w:rPr>
          <w:rFonts w:ascii="Times New Roman" w:hAnsi="Times New Roman" w:cs="Times New Roman"/>
          <w:u w:val="single"/>
        </w:rPr>
        <w:t>structure</w:t>
      </w:r>
      <w:r w:rsidR="004C2078" w:rsidRPr="00C51CE3">
        <w:rPr>
          <w:rFonts w:ascii="Times New Roman" w:hAnsi="Times New Roman" w:cs="Times New Roman"/>
        </w:rPr>
        <w:t xml:space="preserve"> like</w:t>
      </w:r>
      <w:r w:rsidRPr="00C51CE3">
        <w:rPr>
          <w:rFonts w:ascii="Times New Roman" w:hAnsi="Times New Roman" w:cs="Times New Roman"/>
        </w:rPr>
        <w:t xml:space="preserve"> Series and DataFrame.</w:t>
      </w:r>
    </w:p>
    <w:p w14:paraId="63C02777" w14:textId="2E84DB73" w:rsidR="00244C4F" w:rsidRPr="00C51CE3" w:rsidRDefault="00244C4F" w:rsidP="00825A9A">
      <w:pPr>
        <w:pStyle w:val="BodyText"/>
        <w:numPr>
          <w:ilvl w:val="0"/>
          <w:numId w:val="16"/>
        </w:numPr>
        <w:jc w:val="both"/>
        <w:rPr>
          <w:rFonts w:ascii="Times New Roman" w:hAnsi="Times New Roman" w:cs="Times New Roman"/>
        </w:rPr>
      </w:pPr>
      <w:r w:rsidRPr="00C51CE3">
        <w:rPr>
          <w:rFonts w:ascii="Times New Roman" w:hAnsi="Times New Roman" w:cs="Times New Roman"/>
        </w:rPr>
        <w:t xml:space="preserve">It comes with </w:t>
      </w:r>
      <w:r w:rsidRPr="00C51CE3">
        <w:rPr>
          <w:rFonts w:ascii="Times New Roman" w:hAnsi="Times New Roman" w:cs="Times New Roman"/>
          <w:u w:val="single"/>
        </w:rPr>
        <w:t>wide functionality</w:t>
      </w:r>
      <w:r w:rsidRPr="00C51CE3">
        <w:rPr>
          <w:rFonts w:ascii="Times New Roman" w:hAnsi="Times New Roman" w:cs="Times New Roman"/>
        </w:rPr>
        <w:t xml:space="preserve"> for data manipulation.</w:t>
      </w:r>
    </w:p>
    <w:p w14:paraId="5DB6DF9D" w14:textId="77777777" w:rsidR="00244C4F" w:rsidRPr="00C51CE3" w:rsidRDefault="008E0C2C" w:rsidP="000878A7">
      <w:pPr>
        <w:pStyle w:val="BodyText"/>
        <w:jc w:val="both"/>
        <w:rPr>
          <w:rFonts w:ascii="Times New Roman" w:hAnsi="Times New Roman" w:cs="Times New Roman"/>
        </w:rPr>
      </w:pPr>
      <w:r>
        <w:rPr>
          <w:rFonts w:ascii="Times New Roman" w:hAnsi="Times New Roman" w:cs="Times New Roman"/>
          <w:b/>
          <w:bCs/>
        </w:rPr>
        <w:t>Disadvantages:</w:t>
      </w:r>
    </w:p>
    <w:p w14:paraId="4BAD6CA4" w14:textId="7D2F8D6C" w:rsidR="00244C4F" w:rsidRPr="00C51CE3" w:rsidRDefault="00244C4F" w:rsidP="00825A9A">
      <w:pPr>
        <w:pStyle w:val="BodyText"/>
        <w:numPr>
          <w:ilvl w:val="0"/>
          <w:numId w:val="18"/>
        </w:numPr>
        <w:jc w:val="both"/>
        <w:rPr>
          <w:rFonts w:ascii="Times New Roman" w:hAnsi="Times New Roman" w:cs="Times New Roman"/>
        </w:rPr>
      </w:pPr>
      <w:r w:rsidRPr="00C51CE3">
        <w:rPr>
          <w:rFonts w:ascii="Times New Roman" w:hAnsi="Times New Roman" w:cs="Times New Roman"/>
        </w:rPr>
        <w:t>Pa</w:t>
      </w:r>
      <w:r w:rsidR="008E0C2C">
        <w:rPr>
          <w:rFonts w:ascii="Times New Roman" w:hAnsi="Times New Roman" w:cs="Times New Roman"/>
        </w:rPr>
        <w:t>n</w:t>
      </w:r>
      <w:r w:rsidRPr="00C51CE3">
        <w:rPr>
          <w:rFonts w:ascii="Times New Roman" w:hAnsi="Times New Roman" w:cs="Times New Roman"/>
        </w:rPr>
        <w:t xml:space="preserve">das may </w:t>
      </w:r>
      <w:r w:rsidR="004C2078" w:rsidRPr="00C51CE3">
        <w:rPr>
          <w:rFonts w:ascii="Times New Roman" w:hAnsi="Times New Roman" w:cs="Times New Roman"/>
          <w:u w:val="single"/>
        </w:rPr>
        <w:t>consume</w:t>
      </w:r>
      <w:r w:rsidRPr="00C51CE3">
        <w:rPr>
          <w:rFonts w:ascii="Times New Roman" w:hAnsi="Times New Roman" w:cs="Times New Roman"/>
          <w:u w:val="single"/>
        </w:rPr>
        <w:t xml:space="preserve"> significant memory</w:t>
      </w:r>
      <w:r w:rsidRPr="00C51CE3">
        <w:rPr>
          <w:rFonts w:ascii="Times New Roman" w:hAnsi="Times New Roman" w:cs="Times New Roman"/>
        </w:rPr>
        <w:t xml:space="preserve"> while working with large dataset.</w:t>
      </w:r>
    </w:p>
    <w:p w14:paraId="572DAAEA" w14:textId="78D9E20D" w:rsidR="00244C4F" w:rsidRPr="00C51CE3" w:rsidRDefault="00244C4F" w:rsidP="00825A9A">
      <w:pPr>
        <w:pStyle w:val="BodyText"/>
        <w:numPr>
          <w:ilvl w:val="0"/>
          <w:numId w:val="18"/>
        </w:numPr>
        <w:jc w:val="both"/>
        <w:rPr>
          <w:rFonts w:ascii="Times New Roman" w:hAnsi="Times New Roman" w:cs="Times New Roman"/>
        </w:rPr>
      </w:pPr>
      <w:r w:rsidRPr="00C51CE3">
        <w:rPr>
          <w:rFonts w:ascii="Times New Roman" w:hAnsi="Times New Roman" w:cs="Times New Roman"/>
        </w:rPr>
        <w:t xml:space="preserve">It </w:t>
      </w:r>
      <w:r w:rsidR="004C2078">
        <w:rPr>
          <w:rFonts w:ascii="Times New Roman" w:hAnsi="Times New Roman" w:cs="Times New Roman"/>
        </w:rPr>
        <w:t>is integrated with the Python ecosystem very well</w:t>
      </w:r>
      <w:r w:rsidRPr="00C51CE3">
        <w:rPr>
          <w:rFonts w:ascii="Times New Roman" w:hAnsi="Times New Roman" w:cs="Times New Roman"/>
        </w:rPr>
        <w:t>,</w:t>
      </w:r>
      <w:r w:rsidR="004C2078">
        <w:rPr>
          <w:rFonts w:ascii="Times New Roman" w:hAnsi="Times New Roman" w:cs="Times New Roman"/>
        </w:rPr>
        <w:t xml:space="preserve"> </w:t>
      </w:r>
      <w:r w:rsidRPr="00C51CE3">
        <w:rPr>
          <w:rFonts w:ascii="Times New Roman" w:hAnsi="Times New Roman" w:cs="Times New Roman"/>
          <w:color w:val="0D0D0D"/>
        </w:rPr>
        <w:t>which may limit its interoperability with other programming languages or environments.</w:t>
      </w:r>
    </w:p>
    <w:p w14:paraId="0E02BCF6" w14:textId="77777777" w:rsidR="00244C4F" w:rsidRPr="00C51CE3" w:rsidRDefault="008E0C2C" w:rsidP="000878A7">
      <w:pPr>
        <w:pStyle w:val="BodyText"/>
        <w:jc w:val="both"/>
        <w:rPr>
          <w:rFonts w:ascii="Times New Roman" w:hAnsi="Times New Roman" w:cs="Times New Roman"/>
        </w:rPr>
      </w:pPr>
      <w:r>
        <w:rPr>
          <w:rFonts w:ascii="Times New Roman" w:hAnsi="Times New Roman" w:cs="Times New Roman"/>
          <w:b/>
          <w:bCs/>
        </w:rPr>
        <w:t>Conclusion</w:t>
      </w:r>
      <w:r w:rsidR="00244C4F" w:rsidRPr="00C51CE3">
        <w:rPr>
          <w:rFonts w:ascii="Times New Roman" w:hAnsi="Times New Roman" w:cs="Times New Roman"/>
          <w:b/>
          <w:bCs/>
        </w:rPr>
        <w:t xml:space="preserve">: </w:t>
      </w:r>
    </w:p>
    <w:p w14:paraId="51C5EB29" w14:textId="5D46134C" w:rsidR="00244C4F" w:rsidRPr="002851A1" w:rsidRDefault="00244C4F" w:rsidP="002851A1">
      <w:pPr>
        <w:pStyle w:val="BodyText"/>
        <w:jc w:val="both"/>
        <w:rPr>
          <w:rFonts w:ascii="Times New Roman" w:hAnsi="Times New Roman" w:cs="Times New Roman"/>
        </w:rPr>
      </w:pPr>
      <w:r w:rsidRPr="00C51CE3">
        <w:rPr>
          <w:rFonts w:ascii="Times New Roman" w:hAnsi="Times New Roman" w:cs="Times New Roman"/>
        </w:rPr>
        <w:t>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sectPr w:rsidR="00244C4F" w:rsidRPr="002851A1">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Noto Serif CJK SC">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C926F7C"/>
    <w:multiLevelType w:val="hybridMultilevel"/>
    <w:tmpl w:val="452AE8F8"/>
    <w:lvl w:ilvl="0" w:tplc="22CAF99C">
      <w:start w:val="1"/>
      <w:numFmt w:val="decimal"/>
      <w:lvlText w:val="%1."/>
      <w:lvlJc w:val="left"/>
      <w:pPr>
        <w:ind w:left="720" w:hanging="360"/>
      </w:pPr>
      <w:rPr>
        <w:rFonts w:ascii="Times New Roman" w:eastAsia="Noto Serif CJK SC" w:hAnsi="Times New Roman" w:cs="Times New Roman"/>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33EAC"/>
    <w:multiLevelType w:val="hybridMultilevel"/>
    <w:tmpl w:val="12E64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5D71BAC"/>
    <w:multiLevelType w:val="hybridMultilevel"/>
    <w:tmpl w:val="8488F6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D6D163C"/>
    <w:multiLevelType w:val="hybridMultilevel"/>
    <w:tmpl w:val="B7FA88EA"/>
    <w:lvl w:ilvl="0" w:tplc="9B2EDE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216099"/>
    <w:multiLevelType w:val="hybridMultilevel"/>
    <w:tmpl w:val="B0CCF448"/>
    <w:lvl w:ilvl="0" w:tplc="9B2EDE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694E94"/>
    <w:multiLevelType w:val="hybridMultilevel"/>
    <w:tmpl w:val="9D148326"/>
    <w:lvl w:ilvl="0" w:tplc="9B2EDE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AE0C4B"/>
    <w:multiLevelType w:val="hybridMultilevel"/>
    <w:tmpl w:val="82FA51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C36DA6"/>
    <w:multiLevelType w:val="hybridMultilevel"/>
    <w:tmpl w:val="F7F64118"/>
    <w:lvl w:ilvl="0" w:tplc="40090017">
      <w:start w:val="1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2F27F5"/>
    <w:multiLevelType w:val="hybridMultilevel"/>
    <w:tmpl w:val="B3E29408"/>
    <w:lvl w:ilvl="0" w:tplc="40090001">
      <w:start w:val="1"/>
      <w:numFmt w:val="bullet"/>
      <w:lvlText w:val=""/>
      <w:lvlJc w:val="left"/>
      <w:pPr>
        <w:ind w:left="720" w:hanging="360"/>
      </w:pPr>
      <w:rPr>
        <w:rFonts w:ascii="Symbol" w:hAnsi="Symbol" w:hint="default"/>
        <w:color w:val="0D0D0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536F33"/>
    <w:multiLevelType w:val="hybridMultilevel"/>
    <w:tmpl w:val="568473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8834B4"/>
    <w:multiLevelType w:val="hybridMultilevel"/>
    <w:tmpl w:val="CC4AD598"/>
    <w:lvl w:ilvl="0" w:tplc="92C2CA4E">
      <w:start w:val="2"/>
      <w:numFmt w:val="decimal"/>
      <w:lvlText w:val="%1."/>
      <w:lvlJc w:val="left"/>
      <w:pPr>
        <w:ind w:left="720" w:hanging="360"/>
      </w:pPr>
      <w:rPr>
        <w:rFonts w:ascii="Times New Roman" w:eastAsia="Noto Serif CJK SC" w:hAnsi="Times New Roman" w:cs="Times New Roman"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8D4B9F"/>
    <w:multiLevelType w:val="hybridMultilevel"/>
    <w:tmpl w:val="B16E53AC"/>
    <w:lvl w:ilvl="0" w:tplc="9B2EDE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2B59C7"/>
    <w:multiLevelType w:val="hybridMultilevel"/>
    <w:tmpl w:val="C2EA48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9741269"/>
    <w:multiLevelType w:val="hybridMultilevel"/>
    <w:tmpl w:val="DFC65EEA"/>
    <w:lvl w:ilvl="0" w:tplc="22CAF99C">
      <w:start w:val="1"/>
      <w:numFmt w:val="decimal"/>
      <w:lvlText w:val="%1."/>
      <w:lvlJc w:val="left"/>
      <w:pPr>
        <w:ind w:left="720" w:hanging="360"/>
      </w:pPr>
      <w:rPr>
        <w:rFonts w:ascii="Times New Roman" w:eastAsia="Noto Serif CJK SC" w:hAnsi="Times New Roman" w:cs="Times New Roman"/>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A430E"/>
    <w:multiLevelType w:val="hybridMultilevel"/>
    <w:tmpl w:val="C75C9A1E"/>
    <w:lvl w:ilvl="0" w:tplc="22CAF99C">
      <w:start w:val="1"/>
      <w:numFmt w:val="decimal"/>
      <w:lvlText w:val="%1."/>
      <w:lvlJc w:val="left"/>
      <w:pPr>
        <w:ind w:left="720" w:hanging="360"/>
      </w:pPr>
      <w:rPr>
        <w:rFonts w:ascii="Times New Roman" w:eastAsia="Noto Serif CJK SC" w:hAnsi="Times New Roman" w:cs="Times New Roman"/>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AB21DE"/>
    <w:multiLevelType w:val="hybridMultilevel"/>
    <w:tmpl w:val="CE6EF73E"/>
    <w:lvl w:ilvl="0" w:tplc="22CAF99C">
      <w:start w:val="1"/>
      <w:numFmt w:val="decimal"/>
      <w:lvlText w:val="%1."/>
      <w:lvlJc w:val="left"/>
      <w:pPr>
        <w:ind w:left="720" w:hanging="360"/>
      </w:pPr>
      <w:rPr>
        <w:rFonts w:ascii="Times New Roman" w:eastAsia="Noto Serif CJK SC" w:hAnsi="Times New Roman" w:cs="Times New Roman"/>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B83560"/>
    <w:multiLevelType w:val="hybridMultilevel"/>
    <w:tmpl w:val="AC409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5933301">
    <w:abstractNumId w:val="0"/>
  </w:num>
  <w:num w:numId="2" w16cid:durableId="1017925911">
    <w:abstractNumId w:val="1"/>
  </w:num>
  <w:num w:numId="3" w16cid:durableId="471873421">
    <w:abstractNumId w:val="2"/>
  </w:num>
  <w:num w:numId="4" w16cid:durableId="1675255124">
    <w:abstractNumId w:val="3"/>
  </w:num>
  <w:num w:numId="5" w16cid:durableId="462817067">
    <w:abstractNumId w:val="4"/>
  </w:num>
  <w:num w:numId="6" w16cid:durableId="512885630">
    <w:abstractNumId w:val="10"/>
  </w:num>
  <w:num w:numId="7" w16cid:durableId="1738161989">
    <w:abstractNumId w:val="19"/>
  </w:num>
  <w:num w:numId="8" w16cid:durableId="941452160">
    <w:abstractNumId w:val="18"/>
  </w:num>
  <w:num w:numId="9" w16cid:durableId="173109033">
    <w:abstractNumId w:val="17"/>
  </w:num>
  <w:num w:numId="10" w16cid:durableId="1344822827">
    <w:abstractNumId w:val="20"/>
  </w:num>
  <w:num w:numId="11" w16cid:durableId="1316033764">
    <w:abstractNumId w:val="6"/>
  </w:num>
  <w:num w:numId="12" w16cid:durableId="868570037">
    <w:abstractNumId w:val="5"/>
  </w:num>
  <w:num w:numId="13" w16cid:durableId="1575357468">
    <w:abstractNumId w:val="14"/>
  </w:num>
  <w:num w:numId="14" w16cid:durableId="569463928">
    <w:abstractNumId w:val="12"/>
  </w:num>
  <w:num w:numId="15" w16cid:durableId="1808354047">
    <w:abstractNumId w:val="16"/>
  </w:num>
  <w:num w:numId="16" w16cid:durableId="736630763">
    <w:abstractNumId w:val="8"/>
  </w:num>
  <w:num w:numId="17" w16cid:durableId="802387850">
    <w:abstractNumId w:val="15"/>
  </w:num>
  <w:num w:numId="18" w16cid:durableId="1411923140">
    <w:abstractNumId w:val="7"/>
  </w:num>
  <w:num w:numId="19" w16cid:durableId="528417235">
    <w:abstractNumId w:val="9"/>
  </w:num>
  <w:num w:numId="20" w16cid:durableId="1228110383">
    <w:abstractNumId w:val="13"/>
  </w:num>
  <w:num w:numId="21" w16cid:durableId="132851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2851A1"/>
    <w:rsid w:val="003B1221"/>
    <w:rsid w:val="00456B85"/>
    <w:rsid w:val="004C2078"/>
    <w:rsid w:val="008166BC"/>
    <w:rsid w:val="00825A9A"/>
    <w:rsid w:val="008E0C2C"/>
    <w:rsid w:val="00A16B6A"/>
    <w:rsid w:val="00B76E5B"/>
    <w:rsid w:val="00C51CE3"/>
    <w:rsid w:val="00C7383C"/>
    <w:rsid w:val="00CE05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BF0A6FD"/>
  <w15:chartTrackingRefBased/>
  <w15:docId w15:val="{229E80D2-24C6-4DD8-95BE-22DCA51F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4C207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Agrawal</dc:creator>
  <cp:keywords/>
  <cp:lastModifiedBy>Krish Agrawal</cp:lastModifiedBy>
  <cp:revision>4</cp:revision>
  <cp:lastPrinted>1601-01-01T00:00:00Z</cp:lastPrinted>
  <dcterms:created xsi:type="dcterms:W3CDTF">2025-03-09T13:29:00Z</dcterms:created>
  <dcterms:modified xsi:type="dcterms:W3CDTF">2025-03-09T13:39:00Z</dcterms:modified>
</cp:coreProperties>
</file>